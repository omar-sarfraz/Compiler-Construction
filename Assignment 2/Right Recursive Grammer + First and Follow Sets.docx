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3347" w14:textId="137BAEF2" w:rsidR="00E11C4F" w:rsidRDefault="00D1730C">
      <w:pPr>
        <w:rPr>
          <w:b/>
          <w:bCs/>
          <w:sz w:val="28"/>
          <w:szCs w:val="28"/>
        </w:rPr>
      </w:pPr>
      <w:r w:rsidRPr="00D1730C">
        <w:rPr>
          <w:b/>
          <w:bCs/>
          <w:sz w:val="28"/>
          <w:szCs w:val="28"/>
        </w:rPr>
        <w:t>Introduction:</w:t>
      </w:r>
    </w:p>
    <w:p w14:paraId="6185FF4D" w14:textId="40EF2FD0" w:rsidR="00D1730C" w:rsidRDefault="00D1730C">
      <w:pPr>
        <w:rPr>
          <w:sz w:val="24"/>
          <w:szCs w:val="24"/>
        </w:rPr>
      </w:pPr>
      <w:r>
        <w:rPr>
          <w:sz w:val="24"/>
          <w:szCs w:val="24"/>
        </w:rPr>
        <w:t>Below are the steps taken to convert this left recursive grammar to right recursive grammar. First and Follow sets are created at the end. The predictive parsing table is present in the separate excel file. Code for the algorithm is written in main.cpp file. 2 files tokens.txt and dec.txt are provided as sample token files.</w:t>
      </w:r>
    </w:p>
    <w:p w14:paraId="062C83F7" w14:textId="388534F9" w:rsidR="0029591A" w:rsidRDefault="0029591A">
      <w:pPr>
        <w:rPr>
          <w:sz w:val="24"/>
          <w:szCs w:val="24"/>
        </w:rPr>
      </w:pPr>
      <w:r>
        <w:rPr>
          <w:sz w:val="24"/>
          <w:szCs w:val="24"/>
        </w:rPr>
        <w:t>Here is the sample output generated by the code.</w:t>
      </w:r>
    </w:p>
    <w:p w14:paraId="7AC92F4B" w14:textId="41BD6812" w:rsidR="0029591A" w:rsidRPr="00D1730C" w:rsidRDefault="0029591A">
      <w:pPr>
        <w:rPr>
          <w:sz w:val="24"/>
          <w:szCs w:val="24"/>
        </w:rPr>
      </w:pPr>
      <w:r w:rsidRPr="0029591A">
        <w:rPr>
          <w:sz w:val="24"/>
          <w:szCs w:val="24"/>
        </w:rPr>
        <w:drawing>
          <wp:anchor distT="0" distB="0" distL="114300" distR="114300" simplePos="0" relativeHeight="251659264" behindDoc="1" locked="0" layoutInCell="1" allowOverlap="1" wp14:anchorId="22B0C2C0" wp14:editId="37068020">
            <wp:simplePos x="0" y="0"/>
            <wp:positionH relativeFrom="column">
              <wp:posOffset>3035935</wp:posOffset>
            </wp:positionH>
            <wp:positionV relativeFrom="paragraph">
              <wp:posOffset>461010</wp:posOffset>
            </wp:positionV>
            <wp:extent cx="3489856" cy="3708400"/>
            <wp:effectExtent l="0" t="0" r="0" b="6350"/>
            <wp:wrapTight wrapText="bothSides">
              <wp:wrapPolygon edited="0">
                <wp:start x="0" y="0"/>
                <wp:lineTo x="0" y="21526"/>
                <wp:lineTo x="21462" y="21526"/>
                <wp:lineTo x="21462" y="0"/>
                <wp:lineTo x="0" y="0"/>
              </wp:wrapPolygon>
            </wp:wrapTight>
            <wp:docPr id="17348779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77971"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89856" cy="3708400"/>
                    </a:xfrm>
                    <a:prstGeom prst="rect">
                      <a:avLst/>
                    </a:prstGeom>
                  </pic:spPr>
                </pic:pic>
              </a:graphicData>
            </a:graphic>
          </wp:anchor>
        </w:drawing>
      </w:r>
      <w:r w:rsidRPr="0029591A">
        <w:rPr>
          <w:sz w:val="24"/>
          <w:szCs w:val="24"/>
        </w:rPr>
        <w:drawing>
          <wp:anchor distT="0" distB="0" distL="114300" distR="114300" simplePos="0" relativeHeight="251658240" behindDoc="1" locked="0" layoutInCell="1" allowOverlap="1" wp14:anchorId="76F5DED5" wp14:editId="05979206">
            <wp:simplePos x="0" y="0"/>
            <wp:positionH relativeFrom="margin">
              <wp:posOffset>-405977</wp:posOffset>
            </wp:positionH>
            <wp:positionV relativeFrom="paragraph">
              <wp:posOffset>135255</wp:posOffset>
            </wp:positionV>
            <wp:extent cx="3230880" cy="4318000"/>
            <wp:effectExtent l="0" t="0" r="7620" b="6350"/>
            <wp:wrapTight wrapText="bothSides">
              <wp:wrapPolygon edited="0">
                <wp:start x="0" y="0"/>
                <wp:lineTo x="0" y="21536"/>
                <wp:lineTo x="21524" y="21536"/>
                <wp:lineTo x="21524" y="0"/>
                <wp:lineTo x="0" y="0"/>
              </wp:wrapPolygon>
            </wp:wrapTight>
            <wp:docPr id="25176766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7663" name="Picture 1" descr="A computer screen shot of a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30880" cy="4318000"/>
                    </a:xfrm>
                    <a:prstGeom prst="rect">
                      <a:avLst/>
                    </a:prstGeom>
                  </pic:spPr>
                </pic:pic>
              </a:graphicData>
            </a:graphic>
          </wp:anchor>
        </w:drawing>
      </w:r>
    </w:p>
    <w:p w14:paraId="2A0190DE" w14:textId="77777777" w:rsidR="0029591A" w:rsidRDefault="0029591A">
      <w:pPr>
        <w:rPr>
          <w:b/>
          <w:bCs/>
          <w:sz w:val="28"/>
          <w:szCs w:val="28"/>
        </w:rPr>
      </w:pPr>
    </w:p>
    <w:p w14:paraId="652F2AF8" w14:textId="77777777" w:rsidR="0029591A" w:rsidRDefault="0029591A">
      <w:pPr>
        <w:rPr>
          <w:b/>
          <w:bCs/>
          <w:sz w:val="28"/>
          <w:szCs w:val="28"/>
        </w:rPr>
      </w:pPr>
    </w:p>
    <w:p w14:paraId="135E2850" w14:textId="191F69EB" w:rsidR="00A62552" w:rsidRPr="00D1730C" w:rsidRDefault="00EB613F">
      <w:pPr>
        <w:rPr>
          <w:b/>
          <w:bCs/>
          <w:sz w:val="28"/>
          <w:szCs w:val="28"/>
        </w:rPr>
      </w:pPr>
      <w:r w:rsidRPr="00D1730C">
        <w:rPr>
          <w:b/>
          <w:bCs/>
          <w:sz w:val="28"/>
          <w:szCs w:val="28"/>
        </w:rPr>
        <w:t>Original Grammer</w:t>
      </w:r>
      <w:r w:rsidR="00D914D4" w:rsidRPr="00D1730C">
        <w:rPr>
          <w:b/>
          <w:bCs/>
          <w:sz w:val="28"/>
          <w:szCs w:val="28"/>
        </w:rPr>
        <w:t xml:space="preserve"> (</w:t>
      </w:r>
      <w:r w:rsidR="00295B83" w:rsidRPr="00D1730C">
        <w:rPr>
          <w:b/>
          <w:bCs/>
          <w:sz w:val="28"/>
          <w:szCs w:val="28"/>
        </w:rPr>
        <w:t>#</w:t>
      </w:r>
      <w:r w:rsidR="00D914D4" w:rsidRPr="00D1730C">
        <w:rPr>
          <w:b/>
          <w:bCs/>
          <w:sz w:val="28"/>
          <w:szCs w:val="28"/>
        </w:rPr>
        <w:t xml:space="preserve"> represents null)</w:t>
      </w:r>
    </w:p>
    <w:p w14:paraId="2F631910" w14:textId="74C4C152" w:rsidR="00EB613F" w:rsidRPr="00EB613F" w:rsidRDefault="00EB613F" w:rsidP="00535EB1">
      <w:pPr>
        <w:spacing w:after="0"/>
        <w:rPr>
          <w:sz w:val="24"/>
          <w:szCs w:val="24"/>
        </w:rPr>
      </w:pPr>
      <w:r w:rsidRPr="00EB613F">
        <w:rPr>
          <w:sz w:val="24"/>
          <w:szCs w:val="24"/>
        </w:rPr>
        <w:t xml:space="preserve">Function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 (ArgList) CompoundStmt</w:t>
      </w:r>
    </w:p>
    <w:p w14:paraId="07C55A33" w14:textId="56C3313E" w:rsidR="00EB613F" w:rsidRPr="00EB613F" w:rsidRDefault="00EB613F" w:rsidP="00535EB1">
      <w:pPr>
        <w:spacing w:after="0"/>
        <w:rPr>
          <w:sz w:val="24"/>
          <w:szCs w:val="24"/>
        </w:rPr>
      </w:pPr>
      <w:r w:rsidRPr="00EB613F">
        <w:rPr>
          <w:sz w:val="24"/>
          <w:szCs w:val="24"/>
        </w:rPr>
        <w:t xml:space="preserve">ArgList </w:t>
      </w:r>
      <w:r>
        <w:rPr>
          <w:sz w:val="24"/>
          <w:szCs w:val="24"/>
        </w:rPr>
        <w:t xml:space="preserve">                -&gt;</w:t>
      </w:r>
      <w:r w:rsidRPr="00EB613F">
        <w:rPr>
          <w:sz w:val="24"/>
          <w:szCs w:val="24"/>
        </w:rPr>
        <w:t xml:space="preserve"> </w:t>
      </w:r>
      <w:r>
        <w:rPr>
          <w:sz w:val="24"/>
          <w:szCs w:val="24"/>
        </w:rPr>
        <w:t xml:space="preserve">      </w:t>
      </w:r>
      <w:r w:rsidRPr="00EB613F">
        <w:rPr>
          <w:sz w:val="24"/>
          <w:szCs w:val="24"/>
        </w:rPr>
        <w:t>Arg | ArgList, Arg</w:t>
      </w:r>
    </w:p>
    <w:p w14:paraId="392212C5" w14:textId="1EB9FC3E" w:rsidR="00EB613F" w:rsidRPr="00EB613F" w:rsidRDefault="00EB613F" w:rsidP="00535EB1">
      <w:pPr>
        <w:spacing w:after="0"/>
        <w:rPr>
          <w:sz w:val="24"/>
          <w:szCs w:val="24"/>
        </w:rPr>
      </w:pPr>
      <w:r w:rsidRPr="00EB613F">
        <w:rPr>
          <w:sz w:val="24"/>
          <w:szCs w:val="24"/>
        </w:rPr>
        <w:t xml:space="preserve">Arg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6B36EAE7" w14:textId="3AF1628B" w:rsidR="00EB613F" w:rsidRPr="00EB613F" w:rsidRDefault="00EB613F" w:rsidP="00535EB1">
      <w:pPr>
        <w:spacing w:after="0"/>
        <w:rPr>
          <w:sz w:val="24"/>
          <w:szCs w:val="24"/>
        </w:rPr>
      </w:pPr>
      <w:r w:rsidRPr="00EB613F">
        <w:rPr>
          <w:sz w:val="24"/>
          <w:szCs w:val="24"/>
        </w:rPr>
        <w:t xml:space="preserv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WhileStmt | Expr; | CompoundStmt | Declaration | IfStmt | ;</w:t>
      </w:r>
    </w:p>
    <w:p w14:paraId="34DE89DE" w14:textId="6D38C616" w:rsidR="00EB613F" w:rsidRPr="00EB613F" w:rsidRDefault="00EB613F" w:rsidP="00535EB1">
      <w:pPr>
        <w:spacing w:after="0"/>
        <w:rPr>
          <w:sz w:val="24"/>
          <w:szCs w:val="24"/>
        </w:rPr>
      </w:pPr>
      <w:r w:rsidRPr="00EB613F">
        <w:rPr>
          <w:sz w:val="24"/>
          <w:szCs w:val="24"/>
        </w:rPr>
        <w:t xml:space="preserve">Declaration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585BDD7E" w14:textId="0F8C1258" w:rsidR="00EB613F" w:rsidRPr="00EB613F" w:rsidRDefault="00EB613F" w:rsidP="00535EB1">
      <w:pPr>
        <w:spacing w:after="0"/>
        <w:rPr>
          <w:sz w:val="24"/>
          <w:szCs w:val="24"/>
        </w:rPr>
      </w:pPr>
      <w:r w:rsidRPr="00EB613F">
        <w:rPr>
          <w:sz w:val="24"/>
          <w:szCs w:val="24"/>
        </w:rPr>
        <w:t xml:space="preserve">Type </w:t>
      </w:r>
      <w:r>
        <w:rPr>
          <w:sz w:val="24"/>
          <w:szCs w:val="24"/>
        </w:rPr>
        <w:t xml:space="preserve">                    -&gt;</w:t>
      </w:r>
      <w:r w:rsidRPr="00EB613F">
        <w:rPr>
          <w:sz w:val="24"/>
          <w:szCs w:val="24"/>
        </w:rPr>
        <w:t xml:space="preserve"> </w:t>
      </w:r>
      <w:r>
        <w:rPr>
          <w:sz w:val="24"/>
          <w:szCs w:val="24"/>
        </w:rPr>
        <w:t xml:space="preserve">       </w:t>
      </w:r>
      <w:r w:rsidRPr="00EB613F">
        <w:rPr>
          <w:sz w:val="24"/>
          <w:szCs w:val="24"/>
        </w:rPr>
        <w:t>int | float</w:t>
      </w:r>
    </w:p>
    <w:p w14:paraId="574D0E6D" w14:textId="40586838" w:rsidR="00EB613F" w:rsidRPr="00EB613F" w:rsidRDefault="00EB613F" w:rsidP="00535EB1">
      <w:pPr>
        <w:spacing w:after="0"/>
        <w:rPr>
          <w:sz w:val="24"/>
          <w:szCs w:val="24"/>
        </w:rPr>
      </w:pPr>
      <w:r w:rsidRPr="00EB613F">
        <w:rPr>
          <w:sz w:val="24"/>
          <w:szCs w:val="24"/>
        </w:rPr>
        <w:t xml:space="preserve">WhileStmt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 (BoolExpr) Stmt</w:t>
      </w:r>
    </w:p>
    <w:p w14:paraId="422F5BC4" w14:textId="5F663F88" w:rsidR="00EB613F" w:rsidRPr="00EB613F" w:rsidRDefault="00EB613F" w:rsidP="00535EB1">
      <w:pPr>
        <w:spacing w:after="0"/>
        <w:rPr>
          <w:sz w:val="24"/>
          <w:szCs w:val="24"/>
        </w:rPr>
      </w:pPr>
      <w:r w:rsidRPr="00EB613F">
        <w:rPr>
          <w:sz w:val="24"/>
          <w:szCs w:val="24"/>
        </w:rPr>
        <w:lastRenderedPageBreak/>
        <w:t xml:space="preserve">IfStmt </w:t>
      </w:r>
      <w:r>
        <w:rPr>
          <w:sz w:val="24"/>
          <w:szCs w:val="24"/>
        </w:rPr>
        <w:t xml:space="preserve">                 -&gt;</w:t>
      </w:r>
      <w:r w:rsidRPr="00EB613F">
        <w:rPr>
          <w:sz w:val="24"/>
          <w:szCs w:val="24"/>
        </w:rPr>
        <w:t xml:space="preserve"> </w:t>
      </w:r>
      <w:r>
        <w:rPr>
          <w:sz w:val="24"/>
          <w:szCs w:val="24"/>
        </w:rPr>
        <w:t xml:space="preserve">       </w:t>
      </w:r>
      <w:r w:rsidRPr="00EB613F">
        <w:rPr>
          <w:sz w:val="24"/>
          <w:szCs w:val="24"/>
        </w:rPr>
        <w:t>if (BoolExpr) Stmt ElsePart</w:t>
      </w:r>
    </w:p>
    <w:p w14:paraId="2DE044D2" w14:textId="2980DCFD" w:rsidR="00EB613F" w:rsidRPr="00EB613F" w:rsidRDefault="00EB613F" w:rsidP="00535EB1">
      <w:pPr>
        <w:spacing w:after="0"/>
        <w:rPr>
          <w:sz w:val="24"/>
          <w:szCs w:val="24"/>
        </w:rPr>
      </w:pPr>
      <w:r w:rsidRPr="00EB613F">
        <w:rPr>
          <w:sz w:val="24"/>
          <w:szCs w:val="24"/>
        </w:rPr>
        <w:t xml:space="preserve">ElsePart </w:t>
      </w:r>
      <w:r>
        <w:rPr>
          <w:sz w:val="24"/>
          <w:szCs w:val="24"/>
        </w:rPr>
        <w:t xml:space="preserve">              -&gt;</w:t>
      </w:r>
      <w:r w:rsidRPr="00EB613F">
        <w:rPr>
          <w:sz w:val="24"/>
          <w:szCs w:val="24"/>
        </w:rPr>
        <w:t xml:space="preserve"> </w:t>
      </w:r>
      <w:r>
        <w:rPr>
          <w:sz w:val="24"/>
          <w:szCs w:val="24"/>
        </w:rPr>
        <w:t xml:space="preserve">       </w:t>
      </w:r>
      <w:r w:rsidRPr="00EB613F">
        <w:rPr>
          <w:sz w:val="24"/>
          <w:szCs w:val="24"/>
        </w:rPr>
        <w:t xml:space="preserve">else Stmt | </w:t>
      </w:r>
      <w:r w:rsidR="00295B83">
        <w:rPr>
          <w:sz w:val="24"/>
          <w:szCs w:val="24"/>
        </w:rPr>
        <w:t>#</w:t>
      </w:r>
    </w:p>
    <w:p w14:paraId="0FBD053B" w14:textId="338AEFB4" w:rsidR="00EB613F" w:rsidRPr="00EB613F" w:rsidRDefault="00EB613F" w:rsidP="00535EB1">
      <w:pPr>
        <w:spacing w:after="0"/>
        <w:rPr>
          <w:sz w:val="24"/>
          <w:szCs w:val="24"/>
        </w:rPr>
      </w:pPr>
      <w:r w:rsidRPr="00EB613F">
        <w:rPr>
          <w:sz w:val="24"/>
          <w:szCs w:val="24"/>
        </w:rPr>
        <w:t>CompoundStmt</w:t>
      </w:r>
      <w:r>
        <w:rPr>
          <w:sz w:val="24"/>
          <w:szCs w:val="24"/>
        </w:rPr>
        <w:t xml:space="preserve"> -&gt;</w:t>
      </w:r>
      <w:r w:rsidRPr="00EB613F">
        <w:rPr>
          <w:sz w:val="24"/>
          <w:szCs w:val="24"/>
        </w:rPr>
        <w:t xml:space="preserve"> </w:t>
      </w:r>
      <w:r>
        <w:rPr>
          <w:sz w:val="24"/>
          <w:szCs w:val="24"/>
        </w:rPr>
        <w:t xml:space="preserve">       </w:t>
      </w:r>
      <w:r w:rsidRPr="00EB613F">
        <w:rPr>
          <w:sz w:val="24"/>
          <w:szCs w:val="24"/>
        </w:rPr>
        <w:t>{StmtList}</w:t>
      </w:r>
    </w:p>
    <w:p w14:paraId="617E7336" w14:textId="61F16CBF" w:rsidR="00EB613F" w:rsidRPr="00EB613F" w:rsidRDefault="00EB613F" w:rsidP="00535EB1">
      <w:pPr>
        <w:spacing w:after="0"/>
        <w:rPr>
          <w:sz w:val="24"/>
          <w:szCs w:val="24"/>
        </w:rPr>
      </w:pPr>
      <w:r w:rsidRPr="00EB613F">
        <w:rPr>
          <w:sz w:val="24"/>
          <w:szCs w:val="24"/>
        </w:rPr>
        <w:t xml:space="preserve">StmtList </w:t>
      </w:r>
      <w:r>
        <w:rPr>
          <w:sz w:val="24"/>
          <w:szCs w:val="24"/>
        </w:rPr>
        <w:t xml:space="preserve">              -&gt;</w:t>
      </w:r>
      <w:r w:rsidRPr="00EB613F">
        <w:rPr>
          <w:sz w:val="24"/>
          <w:szCs w:val="24"/>
        </w:rPr>
        <w:t xml:space="preserve"> </w:t>
      </w:r>
      <w:r>
        <w:rPr>
          <w:sz w:val="24"/>
          <w:szCs w:val="24"/>
        </w:rPr>
        <w:t xml:space="preserve">       </w:t>
      </w:r>
      <w:r w:rsidRPr="00EB613F">
        <w:rPr>
          <w:sz w:val="24"/>
          <w:szCs w:val="24"/>
        </w:rPr>
        <w:t xml:space="preserve">StmtList Stmt | </w:t>
      </w:r>
      <w:r w:rsidR="00295B83">
        <w:rPr>
          <w:sz w:val="24"/>
          <w:szCs w:val="24"/>
        </w:rPr>
        <w:t>#</w:t>
      </w:r>
    </w:p>
    <w:p w14:paraId="4B16C318" w14:textId="546DD140" w:rsidR="00EB613F" w:rsidRPr="00EB613F" w:rsidRDefault="00EB613F" w:rsidP="00535EB1">
      <w:pPr>
        <w:spacing w:after="0"/>
        <w:rPr>
          <w:sz w:val="24"/>
          <w:szCs w:val="24"/>
        </w:rPr>
      </w:pPr>
      <w:r w:rsidRPr="00EB613F">
        <w:rPr>
          <w:sz w:val="24"/>
          <w:szCs w:val="24"/>
        </w:rPr>
        <w:t xml:space="preserve">BoolExpr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Compare Mag</w:t>
      </w:r>
    </w:p>
    <w:p w14:paraId="43475FD0" w14:textId="68264E34" w:rsidR="00EB613F" w:rsidRPr="00EB613F" w:rsidRDefault="00EB613F" w:rsidP="00535EB1">
      <w:pPr>
        <w:spacing w:after="0"/>
        <w:rPr>
          <w:sz w:val="24"/>
          <w:szCs w:val="24"/>
        </w:rPr>
      </w:pPr>
      <w:r w:rsidRPr="00EB613F">
        <w:rPr>
          <w:sz w:val="24"/>
          <w:szCs w:val="24"/>
        </w:rPr>
        <w:t>Compare</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&lt;&gt;</w:t>
      </w:r>
    </w:p>
    <w:p w14:paraId="24337E37" w14:textId="7F9E6B8B" w:rsidR="00EB613F" w:rsidRPr="00EB613F" w:rsidRDefault="00EB613F" w:rsidP="00535EB1">
      <w:pPr>
        <w:spacing w:after="0"/>
        <w:rPr>
          <w:sz w:val="24"/>
          <w:szCs w:val="24"/>
        </w:rPr>
      </w:pPr>
      <w:r w:rsidRPr="00EB613F">
        <w:rPr>
          <w:sz w:val="24"/>
          <w:szCs w:val="24"/>
        </w:rPr>
        <w:t xml:space="preserve">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 Mag</w:t>
      </w:r>
    </w:p>
    <w:p w14:paraId="667DBAAD" w14:textId="0F5F3C4C" w:rsidR="00EB613F" w:rsidRPr="00EB613F" w:rsidRDefault="00EB613F" w:rsidP="00535EB1">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Mag + Term | Mag – Term | Term</w:t>
      </w:r>
    </w:p>
    <w:p w14:paraId="006F6F9E" w14:textId="2A097831" w:rsidR="00EB613F" w:rsidRPr="00EB613F" w:rsidRDefault="00EB613F" w:rsidP="00535EB1">
      <w:pPr>
        <w:spacing w:after="0"/>
        <w:rPr>
          <w:sz w:val="24"/>
          <w:szCs w:val="24"/>
        </w:rPr>
      </w:pPr>
      <w:r w:rsidRPr="00EB613F">
        <w:rPr>
          <w:sz w:val="24"/>
          <w:szCs w:val="24"/>
        </w:rPr>
        <w:t xml:space="preserve">Term </w:t>
      </w:r>
      <w:r>
        <w:rPr>
          <w:sz w:val="24"/>
          <w:szCs w:val="24"/>
        </w:rPr>
        <w:t xml:space="preserve">                   -&gt;</w:t>
      </w:r>
      <w:r w:rsidRPr="00EB613F">
        <w:rPr>
          <w:sz w:val="24"/>
          <w:szCs w:val="24"/>
        </w:rPr>
        <w:t xml:space="preserve"> </w:t>
      </w:r>
      <w:r>
        <w:rPr>
          <w:sz w:val="24"/>
          <w:szCs w:val="24"/>
        </w:rPr>
        <w:t xml:space="preserve">       </w:t>
      </w:r>
      <w:r w:rsidRPr="00EB613F">
        <w:rPr>
          <w:sz w:val="24"/>
          <w:szCs w:val="24"/>
        </w:rPr>
        <w:t>Term * Factor | Term / Factor | Factor</w:t>
      </w:r>
    </w:p>
    <w:p w14:paraId="2DF9F3D7" w14:textId="6908B6BF" w:rsidR="00EB613F" w:rsidRDefault="00EB613F" w:rsidP="00535EB1">
      <w:pPr>
        <w:spacing w:after="0"/>
        <w:rPr>
          <w:sz w:val="24"/>
          <w:szCs w:val="24"/>
        </w:rPr>
      </w:pPr>
      <w:r w:rsidRPr="00EB613F">
        <w:rPr>
          <w:sz w:val="24"/>
          <w:szCs w:val="24"/>
        </w:rPr>
        <w:t xml:space="preserve">Factor </w:t>
      </w:r>
      <w:r>
        <w:rPr>
          <w:sz w:val="24"/>
          <w:szCs w:val="24"/>
        </w:rPr>
        <w:t xml:space="preserve">                 -&gt;</w:t>
      </w:r>
      <w:r w:rsidRPr="00EB613F">
        <w:rPr>
          <w:sz w:val="24"/>
          <w:szCs w:val="24"/>
        </w:rPr>
        <w:t xml:space="preserve"> </w:t>
      </w:r>
      <w:r>
        <w:rPr>
          <w:sz w:val="24"/>
          <w:szCs w:val="24"/>
        </w:rPr>
        <w:t xml:space="preserve">       </w:t>
      </w:r>
      <w:r w:rsidRPr="00EB613F">
        <w:rPr>
          <w:sz w:val="24"/>
          <w:szCs w:val="24"/>
        </w:rPr>
        <w:t>(Expr) | identifier | number</w:t>
      </w:r>
    </w:p>
    <w:p w14:paraId="5B7CFE94" w14:textId="77777777" w:rsidR="000D390B" w:rsidRDefault="000D390B" w:rsidP="00535EB1">
      <w:pPr>
        <w:spacing w:after="0"/>
        <w:rPr>
          <w:sz w:val="24"/>
          <w:szCs w:val="24"/>
        </w:rPr>
      </w:pPr>
    </w:p>
    <w:p w14:paraId="428BF4FC" w14:textId="3BD29CFF" w:rsidR="00E8562B" w:rsidRPr="00D1730C" w:rsidRDefault="00E8562B" w:rsidP="00535EB1">
      <w:pPr>
        <w:pStyle w:val="ListParagraph"/>
        <w:numPr>
          <w:ilvl w:val="0"/>
          <w:numId w:val="5"/>
        </w:numPr>
        <w:spacing w:after="0"/>
        <w:ind w:left="360"/>
        <w:rPr>
          <w:b/>
          <w:bCs/>
          <w:sz w:val="24"/>
          <w:szCs w:val="24"/>
        </w:rPr>
      </w:pPr>
      <w:r w:rsidRPr="00D1730C">
        <w:rPr>
          <w:b/>
          <w:bCs/>
          <w:sz w:val="24"/>
          <w:szCs w:val="24"/>
        </w:rPr>
        <w:t>No Cycles in the Grammer</w:t>
      </w:r>
    </w:p>
    <w:p w14:paraId="1E0CED90" w14:textId="34E95E13" w:rsidR="00E8562B" w:rsidRPr="00D1730C" w:rsidRDefault="00E8562B" w:rsidP="00D1730C">
      <w:pPr>
        <w:pStyle w:val="ListParagraph"/>
        <w:numPr>
          <w:ilvl w:val="0"/>
          <w:numId w:val="5"/>
        </w:numPr>
        <w:spacing w:after="0"/>
        <w:ind w:left="360"/>
        <w:rPr>
          <w:b/>
          <w:bCs/>
          <w:sz w:val="24"/>
          <w:szCs w:val="24"/>
        </w:rPr>
      </w:pPr>
      <w:r w:rsidRPr="00D1730C">
        <w:rPr>
          <w:b/>
          <w:bCs/>
          <w:sz w:val="24"/>
          <w:szCs w:val="24"/>
        </w:rPr>
        <w:t>Removing Null Production from ElsePart</w:t>
      </w:r>
    </w:p>
    <w:p w14:paraId="0996FBC4" w14:textId="77777777" w:rsidR="00E8562B" w:rsidRDefault="00E8562B" w:rsidP="00E8562B">
      <w:pPr>
        <w:spacing w:after="0"/>
        <w:rPr>
          <w:sz w:val="24"/>
          <w:szCs w:val="24"/>
        </w:rPr>
      </w:pPr>
    </w:p>
    <w:p w14:paraId="6E2BE493" w14:textId="3AD49CFA" w:rsidR="00E8562B" w:rsidRPr="00EB613F" w:rsidRDefault="00E8562B" w:rsidP="00E8562B">
      <w:pPr>
        <w:spacing w:after="0"/>
        <w:rPr>
          <w:sz w:val="24"/>
          <w:szCs w:val="24"/>
        </w:rPr>
      </w:pPr>
      <w:r w:rsidRPr="00EB613F">
        <w:rPr>
          <w:sz w:val="24"/>
          <w:szCs w:val="24"/>
        </w:rPr>
        <w:t xml:space="preserve">Function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 (ArgList) CompoundStmt</w:t>
      </w:r>
    </w:p>
    <w:p w14:paraId="24ECCE45" w14:textId="77777777" w:rsidR="00E8562B" w:rsidRPr="00EB613F" w:rsidRDefault="00E8562B" w:rsidP="00E8562B">
      <w:pPr>
        <w:spacing w:after="0"/>
        <w:rPr>
          <w:sz w:val="24"/>
          <w:szCs w:val="24"/>
        </w:rPr>
      </w:pPr>
      <w:r w:rsidRPr="00EB613F">
        <w:rPr>
          <w:sz w:val="24"/>
          <w:szCs w:val="24"/>
        </w:rPr>
        <w:t xml:space="preserve">ArgList </w:t>
      </w:r>
      <w:r>
        <w:rPr>
          <w:sz w:val="24"/>
          <w:szCs w:val="24"/>
        </w:rPr>
        <w:t xml:space="preserve">                -&gt;</w:t>
      </w:r>
      <w:r w:rsidRPr="00EB613F">
        <w:rPr>
          <w:sz w:val="24"/>
          <w:szCs w:val="24"/>
        </w:rPr>
        <w:t xml:space="preserve"> </w:t>
      </w:r>
      <w:r>
        <w:rPr>
          <w:sz w:val="24"/>
          <w:szCs w:val="24"/>
        </w:rPr>
        <w:t xml:space="preserve">      </w:t>
      </w:r>
      <w:r w:rsidRPr="00EB613F">
        <w:rPr>
          <w:sz w:val="24"/>
          <w:szCs w:val="24"/>
        </w:rPr>
        <w:t>Arg | ArgList, Arg</w:t>
      </w:r>
    </w:p>
    <w:p w14:paraId="2BB1F214" w14:textId="77777777" w:rsidR="00E8562B" w:rsidRPr="00EB613F" w:rsidRDefault="00E8562B" w:rsidP="00E8562B">
      <w:pPr>
        <w:spacing w:after="0"/>
        <w:rPr>
          <w:sz w:val="24"/>
          <w:szCs w:val="24"/>
        </w:rPr>
      </w:pPr>
      <w:r w:rsidRPr="00EB613F">
        <w:rPr>
          <w:sz w:val="24"/>
          <w:szCs w:val="24"/>
        </w:rPr>
        <w:t xml:space="preserve">Arg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64A0A7E7" w14:textId="77777777" w:rsidR="00E8562B" w:rsidRPr="00EB613F" w:rsidRDefault="00E8562B" w:rsidP="00E8562B">
      <w:pPr>
        <w:spacing w:after="0"/>
        <w:rPr>
          <w:sz w:val="24"/>
          <w:szCs w:val="24"/>
        </w:rPr>
      </w:pPr>
      <w:r w:rsidRPr="00EB613F">
        <w:rPr>
          <w:sz w:val="24"/>
          <w:szCs w:val="24"/>
        </w:rPr>
        <w:t xml:space="preserv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WhileStmt | Expr; | CompoundStmt | Declaration | IfStmt | ;</w:t>
      </w:r>
    </w:p>
    <w:p w14:paraId="0256436E" w14:textId="77777777" w:rsidR="00E8562B" w:rsidRPr="00EB613F" w:rsidRDefault="00E8562B" w:rsidP="00E8562B">
      <w:pPr>
        <w:spacing w:after="0"/>
        <w:rPr>
          <w:sz w:val="24"/>
          <w:szCs w:val="24"/>
        </w:rPr>
      </w:pPr>
      <w:r w:rsidRPr="00EB613F">
        <w:rPr>
          <w:sz w:val="24"/>
          <w:szCs w:val="24"/>
        </w:rPr>
        <w:t xml:space="preserve">Declaration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426585C3" w14:textId="45F168D0" w:rsidR="00E8562B" w:rsidRPr="00EB613F" w:rsidRDefault="00E8562B" w:rsidP="00E8562B">
      <w:pPr>
        <w:spacing w:after="0"/>
        <w:rPr>
          <w:sz w:val="24"/>
          <w:szCs w:val="24"/>
        </w:rPr>
      </w:pPr>
      <w:r w:rsidRPr="00EB613F">
        <w:rPr>
          <w:sz w:val="24"/>
          <w:szCs w:val="24"/>
        </w:rPr>
        <w:t xml:space="preserve">Type </w:t>
      </w:r>
      <w:r>
        <w:rPr>
          <w:sz w:val="24"/>
          <w:szCs w:val="24"/>
        </w:rPr>
        <w:t xml:space="preserve">                    -&gt;</w:t>
      </w:r>
      <w:r w:rsidRPr="00EB613F">
        <w:rPr>
          <w:sz w:val="24"/>
          <w:szCs w:val="24"/>
        </w:rPr>
        <w:t xml:space="preserve"> </w:t>
      </w:r>
      <w:r>
        <w:rPr>
          <w:sz w:val="24"/>
          <w:szCs w:val="24"/>
        </w:rPr>
        <w:t xml:space="preserve">      </w:t>
      </w:r>
      <w:r w:rsidR="00D914D4">
        <w:rPr>
          <w:sz w:val="24"/>
          <w:szCs w:val="24"/>
        </w:rPr>
        <w:t xml:space="preserve"> </w:t>
      </w:r>
      <w:r w:rsidRPr="00EB613F">
        <w:rPr>
          <w:sz w:val="24"/>
          <w:szCs w:val="24"/>
        </w:rPr>
        <w:t>int | float</w:t>
      </w:r>
    </w:p>
    <w:p w14:paraId="4BC96986" w14:textId="14F46702" w:rsidR="00E8562B" w:rsidRPr="00EB613F" w:rsidRDefault="00E8562B" w:rsidP="00E8562B">
      <w:pPr>
        <w:spacing w:after="0"/>
        <w:rPr>
          <w:sz w:val="24"/>
          <w:szCs w:val="24"/>
        </w:rPr>
      </w:pPr>
      <w:r w:rsidRPr="00EB613F">
        <w:rPr>
          <w:sz w:val="24"/>
          <w:szCs w:val="24"/>
        </w:rPr>
        <w:t xml:space="preserve">WhileStmt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 (BoolExpr) Stmt</w:t>
      </w:r>
    </w:p>
    <w:p w14:paraId="08E228CD" w14:textId="22E47AE6" w:rsidR="00E8562B" w:rsidRPr="00EB613F" w:rsidRDefault="00E8562B" w:rsidP="00E8562B">
      <w:pPr>
        <w:spacing w:after="0"/>
        <w:rPr>
          <w:sz w:val="24"/>
          <w:szCs w:val="24"/>
        </w:rPr>
      </w:pPr>
      <w:r w:rsidRPr="00EB613F">
        <w:rPr>
          <w:sz w:val="24"/>
          <w:szCs w:val="24"/>
        </w:rPr>
        <w:t xml:space="preserve">IfStmt </w:t>
      </w:r>
      <w:r>
        <w:rPr>
          <w:sz w:val="24"/>
          <w:szCs w:val="24"/>
        </w:rPr>
        <w:t xml:space="preserve">                 -&gt;</w:t>
      </w:r>
      <w:r w:rsidRPr="00EB613F">
        <w:rPr>
          <w:sz w:val="24"/>
          <w:szCs w:val="24"/>
        </w:rPr>
        <w:t xml:space="preserve"> </w:t>
      </w:r>
      <w:r>
        <w:rPr>
          <w:sz w:val="24"/>
          <w:szCs w:val="24"/>
        </w:rPr>
        <w:t xml:space="preserve">       </w:t>
      </w:r>
      <w:r w:rsidRPr="00EB613F">
        <w:rPr>
          <w:sz w:val="24"/>
          <w:szCs w:val="24"/>
        </w:rPr>
        <w:t>if (BoolExpr) Stmt ElsePart</w:t>
      </w:r>
      <w:r>
        <w:rPr>
          <w:sz w:val="24"/>
          <w:szCs w:val="24"/>
        </w:rPr>
        <w:t xml:space="preserve"> | </w:t>
      </w:r>
      <w:r w:rsidRPr="00EB613F">
        <w:rPr>
          <w:sz w:val="24"/>
          <w:szCs w:val="24"/>
        </w:rPr>
        <w:t>if (BoolExpr) Stmt</w:t>
      </w:r>
    </w:p>
    <w:p w14:paraId="67440242" w14:textId="03918405" w:rsidR="00E8562B" w:rsidRPr="00EB613F" w:rsidRDefault="00E8562B" w:rsidP="00E8562B">
      <w:pPr>
        <w:spacing w:after="0"/>
        <w:rPr>
          <w:sz w:val="24"/>
          <w:szCs w:val="24"/>
        </w:rPr>
      </w:pPr>
      <w:r w:rsidRPr="00EB613F">
        <w:rPr>
          <w:sz w:val="24"/>
          <w:szCs w:val="24"/>
        </w:rPr>
        <w:t xml:space="preserve">ElsePart </w:t>
      </w:r>
      <w:r>
        <w:rPr>
          <w:sz w:val="24"/>
          <w:szCs w:val="24"/>
        </w:rPr>
        <w:t xml:space="preserve">              -&gt;</w:t>
      </w:r>
      <w:r w:rsidRPr="00EB613F">
        <w:rPr>
          <w:sz w:val="24"/>
          <w:szCs w:val="24"/>
        </w:rPr>
        <w:t xml:space="preserve"> </w:t>
      </w:r>
      <w:r>
        <w:rPr>
          <w:sz w:val="24"/>
          <w:szCs w:val="24"/>
        </w:rPr>
        <w:t xml:space="preserve">       </w:t>
      </w:r>
      <w:r w:rsidRPr="00EB613F">
        <w:rPr>
          <w:sz w:val="24"/>
          <w:szCs w:val="24"/>
        </w:rPr>
        <w:t>else Stmt</w:t>
      </w:r>
    </w:p>
    <w:p w14:paraId="37178A40" w14:textId="77777777" w:rsidR="00E8562B" w:rsidRPr="00EB613F" w:rsidRDefault="00E8562B" w:rsidP="00E8562B">
      <w:pPr>
        <w:spacing w:after="0"/>
        <w:rPr>
          <w:sz w:val="24"/>
          <w:szCs w:val="24"/>
        </w:rPr>
      </w:pPr>
      <w:r w:rsidRPr="00EB613F">
        <w:rPr>
          <w:sz w:val="24"/>
          <w:szCs w:val="24"/>
        </w:rPr>
        <w:t>CompoundStmt</w:t>
      </w:r>
      <w:r>
        <w:rPr>
          <w:sz w:val="24"/>
          <w:szCs w:val="24"/>
        </w:rPr>
        <w:t xml:space="preserve"> -&gt;</w:t>
      </w:r>
      <w:r w:rsidRPr="00EB613F">
        <w:rPr>
          <w:sz w:val="24"/>
          <w:szCs w:val="24"/>
        </w:rPr>
        <w:t xml:space="preserve"> </w:t>
      </w:r>
      <w:r>
        <w:rPr>
          <w:sz w:val="24"/>
          <w:szCs w:val="24"/>
        </w:rPr>
        <w:t xml:space="preserve">       </w:t>
      </w:r>
      <w:r w:rsidRPr="00EB613F">
        <w:rPr>
          <w:sz w:val="24"/>
          <w:szCs w:val="24"/>
        </w:rPr>
        <w:t>{StmtList}</w:t>
      </w:r>
    </w:p>
    <w:p w14:paraId="1D1F7EC9" w14:textId="5DB306B3" w:rsidR="00E8562B" w:rsidRPr="00EB613F" w:rsidRDefault="00E8562B" w:rsidP="00E8562B">
      <w:pPr>
        <w:spacing w:after="0"/>
        <w:rPr>
          <w:sz w:val="24"/>
          <w:szCs w:val="24"/>
        </w:rPr>
      </w:pPr>
      <w:r w:rsidRPr="00EB613F">
        <w:rPr>
          <w:sz w:val="24"/>
          <w:szCs w:val="24"/>
        </w:rPr>
        <w:t xml:space="preserve">StmtList </w:t>
      </w:r>
      <w:r>
        <w:rPr>
          <w:sz w:val="24"/>
          <w:szCs w:val="24"/>
        </w:rPr>
        <w:t xml:space="preserve">              -&gt;</w:t>
      </w:r>
      <w:r w:rsidRPr="00EB613F">
        <w:rPr>
          <w:sz w:val="24"/>
          <w:szCs w:val="24"/>
        </w:rPr>
        <w:t xml:space="preserve"> </w:t>
      </w:r>
      <w:r>
        <w:rPr>
          <w:sz w:val="24"/>
          <w:szCs w:val="24"/>
        </w:rPr>
        <w:t xml:space="preserve">      </w:t>
      </w:r>
      <w:r w:rsidR="00D914D4">
        <w:rPr>
          <w:sz w:val="24"/>
          <w:szCs w:val="24"/>
        </w:rPr>
        <w:t xml:space="preserve"> </w:t>
      </w:r>
      <w:r w:rsidRPr="00EB613F">
        <w:rPr>
          <w:sz w:val="24"/>
          <w:szCs w:val="24"/>
        </w:rPr>
        <w:t xml:space="preserve">StmtList Stmt | </w:t>
      </w:r>
      <w:r w:rsidR="00295B83">
        <w:rPr>
          <w:sz w:val="24"/>
          <w:szCs w:val="24"/>
        </w:rPr>
        <w:t>#</w:t>
      </w:r>
    </w:p>
    <w:p w14:paraId="5C4FAE13" w14:textId="77777777" w:rsidR="00E8562B" w:rsidRPr="00EB613F" w:rsidRDefault="00E8562B" w:rsidP="00E8562B">
      <w:pPr>
        <w:spacing w:after="0"/>
        <w:rPr>
          <w:sz w:val="24"/>
          <w:szCs w:val="24"/>
        </w:rPr>
      </w:pPr>
      <w:r w:rsidRPr="00EB613F">
        <w:rPr>
          <w:sz w:val="24"/>
          <w:szCs w:val="24"/>
        </w:rPr>
        <w:t xml:space="preserve">BoolExpr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Compare Mag</w:t>
      </w:r>
    </w:p>
    <w:p w14:paraId="77D5EC8F" w14:textId="77777777" w:rsidR="00E8562B" w:rsidRPr="00EB613F" w:rsidRDefault="00E8562B" w:rsidP="00E8562B">
      <w:pPr>
        <w:spacing w:after="0"/>
        <w:rPr>
          <w:sz w:val="24"/>
          <w:szCs w:val="24"/>
        </w:rPr>
      </w:pPr>
      <w:r w:rsidRPr="00EB613F">
        <w:rPr>
          <w:sz w:val="24"/>
          <w:szCs w:val="24"/>
        </w:rPr>
        <w:t>Compare</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&lt;&gt;</w:t>
      </w:r>
    </w:p>
    <w:p w14:paraId="64E12C19" w14:textId="77777777" w:rsidR="00E8562B" w:rsidRPr="00EB613F" w:rsidRDefault="00E8562B" w:rsidP="00E8562B">
      <w:pPr>
        <w:spacing w:after="0"/>
        <w:rPr>
          <w:sz w:val="24"/>
          <w:szCs w:val="24"/>
        </w:rPr>
      </w:pPr>
      <w:r w:rsidRPr="00EB613F">
        <w:rPr>
          <w:sz w:val="24"/>
          <w:szCs w:val="24"/>
        </w:rPr>
        <w:t xml:space="preserve">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 Mag</w:t>
      </w:r>
    </w:p>
    <w:p w14:paraId="2D65A88E" w14:textId="77777777" w:rsidR="00E8562B" w:rsidRPr="00EB613F" w:rsidRDefault="00E8562B" w:rsidP="00E8562B">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Mag + Term | Mag – Term | Term</w:t>
      </w:r>
    </w:p>
    <w:p w14:paraId="30001186" w14:textId="77777777" w:rsidR="00E8562B" w:rsidRPr="00EB613F" w:rsidRDefault="00E8562B" w:rsidP="00E8562B">
      <w:pPr>
        <w:spacing w:after="0"/>
        <w:rPr>
          <w:sz w:val="24"/>
          <w:szCs w:val="24"/>
        </w:rPr>
      </w:pPr>
      <w:r w:rsidRPr="00EB613F">
        <w:rPr>
          <w:sz w:val="24"/>
          <w:szCs w:val="24"/>
        </w:rPr>
        <w:t xml:space="preserve">Term </w:t>
      </w:r>
      <w:r>
        <w:rPr>
          <w:sz w:val="24"/>
          <w:szCs w:val="24"/>
        </w:rPr>
        <w:t xml:space="preserve">                   -&gt;</w:t>
      </w:r>
      <w:r w:rsidRPr="00EB613F">
        <w:rPr>
          <w:sz w:val="24"/>
          <w:szCs w:val="24"/>
        </w:rPr>
        <w:t xml:space="preserve"> </w:t>
      </w:r>
      <w:r>
        <w:rPr>
          <w:sz w:val="24"/>
          <w:szCs w:val="24"/>
        </w:rPr>
        <w:t xml:space="preserve">       </w:t>
      </w:r>
      <w:r w:rsidRPr="00EB613F">
        <w:rPr>
          <w:sz w:val="24"/>
          <w:szCs w:val="24"/>
        </w:rPr>
        <w:t>Term * Factor | Term / Factor | Factor</w:t>
      </w:r>
    </w:p>
    <w:p w14:paraId="0DAD1587" w14:textId="77777777" w:rsidR="00E8562B" w:rsidRDefault="00E8562B" w:rsidP="00E8562B">
      <w:pPr>
        <w:spacing w:after="0"/>
        <w:rPr>
          <w:sz w:val="24"/>
          <w:szCs w:val="24"/>
        </w:rPr>
      </w:pPr>
      <w:r w:rsidRPr="00EB613F">
        <w:rPr>
          <w:sz w:val="24"/>
          <w:szCs w:val="24"/>
        </w:rPr>
        <w:t xml:space="preserve">Factor </w:t>
      </w:r>
      <w:r>
        <w:rPr>
          <w:sz w:val="24"/>
          <w:szCs w:val="24"/>
        </w:rPr>
        <w:t xml:space="preserve">                 -&gt;</w:t>
      </w:r>
      <w:r w:rsidRPr="00EB613F">
        <w:rPr>
          <w:sz w:val="24"/>
          <w:szCs w:val="24"/>
        </w:rPr>
        <w:t xml:space="preserve"> </w:t>
      </w:r>
      <w:r>
        <w:rPr>
          <w:sz w:val="24"/>
          <w:szCs w:val="24"/>
        </w:rPr>
        <w:t xml:space="preserve">       </w:t>
      </w:r>
      <w:r w:rsidRPr="00EB613F">
        <w:rPr>
          <w:sz w:val="24"/>
          <w:szCs w:val="24"/>
        </w:rPr>
        <w:t>(Expr) | identifier | number</w:t>
      </w:r>
    </w:p>
    <w:p w14:paraId="676F8A34" w14:textId="77777777" w:rsidR="00D1730C" w:rsidRDefault="00D1730C" w:rsidP="00E8562B">
      <w:pPr>
        <w:spacing w:after="0"/>
        <w:rPr>
          <w:b/>
          <w:bCs/>
          <w:sz w:val="24"/>
          <w:szCs w:val="24"/>
        </w:rPr>
      </w:pPr>
    </w:p>
    <w:p w14:paraId="5B468283" w14:textId="14F0F1B7" w:rsidR="00E8562B" w:rsidRPr="00D1730C" w:rsidRDefault="00E8562B" w:rsidP="00E8562B">
      <w:pPr>
        <w:pStyle w:val="ListParagraph"/>
        <w:numPr>
          <w:ilvl w:val="0"/>
          <w:numId w:val="5"/>
        </w:numPr>
        <w:spacing w:after="0"/>
        <w:ind w:left="360"/>
        <w:rPr>
          <w:b/>
          <w:bCs/>
          <w:sz w:val="24"/>
          <w:szCs w:val="24"/>
        </w:rPr>
      </w:pPr>
      <w:r w:rsidRPr="00D1730C">
        <w:rPr>
          <w:b/>
          <w:bCs/>
          <w:sz w:val="24"/>
          <w:szCs w:val="24"/>
        </w:rPr>
        <w:t>Removing Null Production from StmtList</w:t>
      </w:r>
    </w:p>
    <w:p w14:paraId="41A0A0F7" w14:textId="77777777" w:rsidR="00E8562B" w:rsidRPr="00EB613F" w:rsidRDefault="00E8562B" w:rsidP="00E8562B">
      <w:pPr>
        <w:spacing w:after="0"/>
        <w:rPr>
          <w:sz w:val="24"/>
          <w:szCs w:val="24"/>
        </w:rPr>
      </w:pPr>
      <w:r w:rsidRPr="00EB613F">
        <w:rPr>
          <w:sz w:val="24"/>
          <w:szCs w:val="24"/>
        </w:rPr>
        <w:t xml:space="preserve">Function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 (ArgList) CompoundStmt</w:t>
      </w:r>
    </w:p>
    <w:p w14:paraId="4A4BF1A8" w14:textId="77777777" w:rsidR="00E8562B" w:rsidRPr="00EB613F" w:rsidRDefault="00E8562B" w:rsidP="00E8562B">
      <w:pPr>
        <w:spacing w:after="0"/>
        <w:rPr>
          <w:sz w:val="24"/>
          <w:szCs w:val="24"/>
        </w:rPr>
      </w:pPr>
      <w:r w:rsidRPr="00EB613F">
        <w:rPr>
          <w:sz w:val="24"/>
          <w:szCs w:val="24"/>
        </w:rPr>
        <w:t xml:space="preserve">ArgList </w:t>
      </w:r>
      <w:r>
        <w:rPr>
          <w:sz w:val="24"/>
          <w:szCs w:val="24"/>
        </w:rPr>
        <w:t xml:space="preserve">                -&gt;</w:t>
      </w:r>
      <w:r w:rsidRPr="00EB613F">
        <w:rPr>
          <w:sz w:val="24"/>
          <w:szCs w:val="24"/>
        </w:rPr>
        <w:t xml:space="preserve"> </w:t>
      </w:r>
      <w:r>
        <w:rPr>
          <w:sz w:val="24"/>
          <w:szCs w:val="24"/>
        </w:rPr>
        <w:t xml:space="preserve">      </w:t>
      </w:r>
      <w:r w:rsidRPr="00EB613F">
        <w:rPr>
          <w:sz w:val="24"/>
          <w:szCs w:val="24"/>
        </w:rPr>
        <w:t>Arg | ArgList, Arg</w:t>
      </w:r>
    </w:p>
    <w:p w14:paraId="5E82A746" w14:textId="77777777" w:rsidR="00E8562B" w:rsidRPr="00EB613F" w:rsidRDefault="00E8562B" w:rsidP="00E8562B">
      <w:pPr>
        <w:spacing w:after="0"/>
        <w:rPr>
          <w:sz w:val="24"/>
          <w:szCs w:val="24"/>
        </w:rPr>
      </w:pPr>
      <w:r w:rsidRPr="00EB613F">
        <w:rPr>
          <w:sz w:val="24"/>
          <w:szCs w:val="24"/>
        </w:rPr>
        <w:t xml:space="preserve">Arg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55582230" w14:textId="77777777" w:rsidR="00E8562B" w:rsidRPr="00EB613F" w:rsidRDefault="00E8562B" w:rsidP="00E8562B">
      <w:pPr>
        <w:spacing w:after="0"/>
        <w:rPr>
          <w:sz w:val="24"/>
          <w:szCs w:val="24"/>
        </w:rPr>
      </w:pPr>
      <w:r w:rsidRPr="00EB613F">
        <w:rPr>
          <w:sz w:val="24"/>
          <w:szCs w:val="24"/>
        </w:rPr>
        <w:t xml:space="preserv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WhileStmt | Expr; | CompoundStmt | Declaration | IfStmt | ;</w:t>
      </w:r>
    </w:p>
    <w:p w14:paraId="31246BA6" w14:textId="77777777" w:rsidR="00E8562B" w:rsidRPr="00EB613F" w:rsidRDefault="00E8562B" w:rsidP="00E8562B">
      <w:pPr>
        <w:spacing w:after="0"/>
        <w:rPr>
          <w:sz w:val="24"/>
          <w:szCs w:val="24"/>
        </w:rPr>
      </w:pPr>
      <w:r w:rsidRPr="00EB613F">
        <w:rPr>
          <w:sz w:val="24"/>
          <w:szCs w:val="24"/>
        </w:rPr>
        <w:t xml:space="preserve">Declaration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5D427B78" w14:textId="77777777" w:rsidR="00E8562B" w:rsidRPr="00EB613F" w:rsidRDefault="00E8562B" w:rsidP="00E8562B">
      <w:pPr>
        <w:spacing w:after="0"/>
        <w:rPr>
          <w:sz w:val="24"/>
          <w:szCs w:val="24"/>
        </w:rPr>
      </w:pPr>
      <w:r w:rsidRPr="00EB613F">
        <w:rPr>
          <w:sz w:val="24"/>
          <w:szCs w:val="24"/>
        </w:rPr>
        <w:t xml:space="preserve">Type </w:t>
      </w:r>
      <w:r>
        <w:rPr>
          <w:sz w:val="24"/>
          <w:szCs w:val="24"/>
        </w:rPr>
        <w:t xml:space="preserve">                    -&gt;</w:t>
      </w:r>
      <w:r w:rsidRPr="00EB613F">
        <w:rPr>
          <w:sz w:val="24"/>
          <w:szCs w:val="24"/>
        </w:rPr>
        <w:t xml:space="preserve"> </w:t>
      </w:r>
      <w:r>
        <w:rPr>
          <w:sz w:val="24"/>
          <w:szCs w:val="24"/>
        </w:rPr>
        <w:t xml:space="preserve">       </w:t>
      </w:r>
      <w:r w:rsidRPr="00EB613F">
        <w:rPr>
          <w:sz w:val="24"/>
          <w:szCs w:val="24"/>
        </w:rPr>
        <w:t>int | float</w:t>
      </w:r>
    </w:p>
    <w:p w14:paraId="5A87A553" w14:textId="77777777" w:rsidR="00E8562B" w:rsidRPr="00EB613F" w:rsidRDefault="00E8562B" w:rsidP="00E8562B">
      <w:pPr>
        <w:spacing w:after="0"/>
        <w:rPr>
          <w:sz w:val="24"/>
          <w:szCs w:val="24"/>
        </w:rPr>
      </w:pPr>
      <w:r w:rsidRPr="00EB613F">
        <w:rPr>
          <w:sz w:val="24"/>
          <w:szCs w:val="24"/>
        </w:rPr>
        <w:t xml:space="preserve">WhileStmt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 (BoolExpr) Stmt</w:t>
      </w:r>
    </w:p>
    <w:p w14:paraId="20DE4F39" w14:textId="77777777" w:rsidR="00E8562B" w:rsidRPr="00EB613F" w:rsidRDefault="00E8562B" w:rsidP="00E8562B">
      <w:pPr>
        <w:spacing w:after="0"/>
        <w:rPr>
          <w:sz w:val="24"/>
          <w:szCs w:val="24"/>
        </w:rPr>
      </w:pPr>
      <w:r w:rsidRPr="00EB613F">
        <w:rPr>
          <w:sz w:val="24"/>
          <w:szCs w:val="24"/>
        </w:rPr>
        <w:lastRenderedPageBreak/>
        <w:t xml:space="preserve">IfStmt </w:t>
      </w:r>
      <w:r>
        <w:rPr>
          <w:sz w:val="24"/>
          <w:szCs w:val="24"/>
        </w:rPr>
        <w:t xml:space="preserve">                 -&gt;</w:t>
      </w:r>
      <w:r w:rsidRPr="00EB613F">
        <w:rPr>
          <w:sz w:val="24"/>
          <w:szCs w:val="24"/>
        </w:rPr>
        <w:t xml:space="preserve"> </w:t>
      </w:r>
      <w:r>
        <w:rPr>
          <w:sz w:val="24"/>
          <w:szCs w:val="24"/>
        </w:rPr>
        <w:t xml:space="preserve">       </w:t>
      </w:r>
      <w:r w:rsidRPr="00EB613F">
        <w:rPr>
          <w:sz w:val="24"/>
          <w:szCs w:val="24"/>
        </w:rPr>
        <w:t>if (BoolExpr) Stmt ElsePart</w:t>
      </w:r>
      <w:r>
        <w:rPr>
          <w:sz w:val="24"/>
          <w:szCs w:val="24"/>
        </w:rPr>
        <w:t xml:space="preserve"> | </w:t>
      </w:r>
      <w:r w:rsidRPr="00EB613F">
        <w:rPr>
          <w:sz w:val="24"/>
          <w:szCs w:val="24"/>
        </w:rPr>
        <w:t>if (BoolExpr) Stmt</w:t>
      </w:r>
    </w:p>
    <w:p w14:paraId="0B921108" w14:textId="77777777" w:rsidR="00E8562B" w:rsidRPr="00EB613F" w:rsidRDefault="00E8562B" w:rsidP="00E8562B">
      <w:pPr>
        <w:spacing w:after="0"/>
        <w:rPr>
          <w:sz w:val="24"/>
          <w:szCs w:val="24"/>
        </w:rPr>
      </w:pPr>
      <w:r w:rsidRPr="00EB613F">
        <w:rPr>
          <w:sz w:val="24"/>
          <w:szCs w:val="24"/>
        </w:rPr>
        <w:t xml:space="preserve">ElsePart </w:t>
      </w:r>
      <w:r>
        <w:rPr>
          <w:sz w:val="24"/>
          <w:szCs w:val="24"/>
        </w:rPr>
        <w:t xml:space="preserve">              -&gt;</w:t>
      </w:r>
      <w:r w:rsidRPr="00EB613F">
        <w:rPr>
          <w:sz w:val="24"/>
          <w:szCs w:val="24"/>
        </w:rPr>
        <w:t xml:space="preserve"> </w:t>
      </w:r>
      <w:r>
        <w:rPr>
          <w:sz w:val="24"/>
          <w:szCs w:val="24"/>
        </w:rPr>
        <w:t xml:space="preserve">       </w:t>
      </w:r>
      <w:r w:rsidRPr="00EB613F">
        <w:rPr>
          <w:sz w:val="24"/>
          <w:szCs w:val="24"/>
        </w:rPr>
        <w:t>else Stmt</w:t>
      </w:r>
    </w:p>
    <w:p w14:paraId="7DA412C7" w14:textId="701946F6" w:rsidR="00E8562B" w:rsidRPr="00EB613F" w:rsidRDefault="00E8562B" w:rsidP="00E8562B">
      <w:pPr>
        <w:spacing w:after="0"/>
        <w:rPr>
          <w:sz w:val="24"/>
          <w:szCs w:val="24"/>
        </w:rPr>
      </w:pPr>
      <w:r w:rsidRPr="00EB613F">
        <w:rPr>
          <w:sz w:val="24"/>
          <w:szCs w:val="24"/>
        </w:rPr>
        <w:t>CompoundStmt</w:t>
      </w:r>
      <w:r>
        <w:rPr>
          <w:sz w:val="24"/>
          <w:szCs w:val="24"/>
        </w:rPr>
        <w:t xml:space="preserve"> -&gt;</w:t>
      </w:r>
      <w:r w:rsidRPr="00EB613F">
        <w:rPr>
          <w:sz w:val="24"/>
          <w:szCs w:val="24"/>
        </w:rPr>
        <w:t xml:space="preserve"> </w:t>
      </w:r>
      <w:r>
        <w:rPr>
          <w:sz w:val="24"/>
          <w:szCs w:val="24"/>
        </w:rPr>
        <w:t xml:space="preserve">       </w:t>
      </w:r>
      <w:r w:rsidRPr="00EB613F">
        <w:rPr>
          <w:sz w:val="24"/>
          <w:szCs w:val="24"/>
        </w:rPr>
        <w:t>{StmtList}</w:t>
      </w:r>
      <w:r>
        <w:rPr>
          <w:sz w:val="24"/>
          <w:szCs w:val="24"/>
        </w:rPr>
        <w:t xml:space="preserve"> | {}</w:t>
      </w:r>
    </w:p>
    <w:p w14:paraId="1A716950" w14:textId="7A35F3DA" w:rsidR="00E8562B" w:rsidRPr="00EB613F" w:rsidRDefault="00E8562B" w:rsidP="00E8562B">
      <w:pPr>
        <w:spacing w:after="0"/>
        <w:rPr>
          <w:sz w:val="24"/>
          <w:szCs w:val="24"/>
        </w:rPr>
      </w:pPr>
      <w:r w:rsidRPr="00EB613F">
        <w:rPr>
          <w:sz w:val="24"/>
          <w:szCs w:val="24"/>
        </w:rPr>
        <w:t xml:space="preserve">StmtList </w:t>
      </w:r>
      <w:r>
        <w:rPr>
          <w:sz w:val="24"/>
          <w:szCs w:val="24"/>
        </w:rPr>
        <w:t xml:space="preserve">              -&gt;</w:t>
      </w:r>
      <w:r w:rsidRPr="00EB613F">
        <w:rPr>
          <w:sz w:val="24"/>
          <w:szCs w:val="24"/>
        </w:rPr>
        <w:t xml:space="preserve"> </w:t>
      </w:r>
      <w:r>
        <w:rPr>
          <w:sz w:val="24"/>
          <w:szCs w:val="24"/>
        </w:rPr>
        <w:t xml:space="preserve">       </w:t>
      </w:r>
      <w:r w:rsidRPr="00EB613F">
        <w:rPr>
          <w:sz w:val="24"/>
          <w:szCs w:val="24"/>
        </w:rPr>
        <w:t xml:space="preserve">StmtList Stmt </w:t>
      </w:r>
      <w:r>
        <w:rPr>
          <w:sz w:val="24"/>
          <w:szCs w:val="24"/>
        </w:rPr>
        <w:t>| Stmt</w:t>
      </w:r>
    </w:p>
    <w:p w14:paraId="0BE1CFD9" w14:textId="77777777" w:rsidR="00E8562B" w:rsidRPr="00EB613F" w:rsidRDefault="00E8562B" w:rsidP="00E8562B">
      <w:pPr>
        <w:spacing w:after="0"/>
        <w:rPr>
          <w:sz w:val="24"/>
          <w:szCs w:val="24"/>
        </w:rPr>
      </w:pPr>
      <w:r w:rsidRPr="00EB613F">
        <w:rPr>
          <w:sz w:val="24"/>
          <w:szCs w:val="24"/>
        </w:rPr>
        <w:t xml:space="preserve">BoolExpr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Compare Mag</w:t>
      </w:r>
    </w:p>
    <w:p w14:paraId="70EF6AA1" w14:textId="77777777" w:rsidR="00E8562B" w:rsidRPr="00EB613F" w:rsidRDefault="00E8562B" w:rsidP="00E8562B">
      <w:pPr>
        <w:spacing w:after="0"/>
        <w:rPr>
          <w:sz w:val="24"/>
          <w:szCs w:val="24"/>
        </w:rPr>
      </w:pPr>
      <w:r w:rsidRPr="00EB613F">
        <w:rPr>
          <w:sz w:val="24"/>
          <w:szCs w:val="24"/>
        </w:rPr>
        <w:t>Compare</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&lt;&gt;</w:t>
      </w:r>
    </w:p>
    <w:p w14:paraId="2BDAA889" w14:textId="77777777" w:rsidR="00E8562B" w:rsidRPr="00EB613F" w:rsidRDefault="00E8562B" w:rsidP="00E8562B">
      <w:pPr>
        <w:spacing w:after="0"/>
        <w:rPr>
          <w:sz w:val="24"/>
          <w:szCs w:val="24"/>
        </w:rPr>
      </w:pPr>
      <w:r w:rsidRPr="00EB613F">
        <w:rPr>
          <w:sz w:val="24"/>
          <w:szCs w:val="24"/>
        </w:rPr>
        <w:t xml:space="preserve">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 Mag</w:t>
      </w:r>
    </w:p>
    <w:p w14:paraId="7E8067F5" w14:textId="77777777" w:rsidR="00E8562B" w:rsidRPr="00EB613F" w:rsidRDefault="00E8562B" w:rsidP="00E8562B">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Mag + Term | Mag – Term | Term</w:t>
      </w:r>
    </w:p>
    <w:p w14:paraId="1F211A31" w14:textId="77777777" w:rsidR="00E8562B" w:rsidRPr="00EB613F" w:rsidRDefault="00E8562B" w:rsidP="00E8562B">
      <w:pPr>
        <w:spacing w:after="0"/>
        <w:rPr>
          <w:sz w:val="24"/>
          <w:szCs w:val="24"/>
        </w:rPr>
      </w:pPr>
      <w:r w:rsidRPr="00EB613F">
        <w:rPr>
          <w:sz w:val="24"/>
          <w:szCs w:val="24"/>
        </w:rPr>
        <w:t xml:space="preserve">Term </w:t>
      </w:r>
      <w:r>
        <w:rPr>
          <w:sz w:val="24"/>
          <w:szCs w:val="24"/>
        </w:rPr>
        <w:t xml:space="preserve">                   -&gt;</w:t>
      </w:r>
      <w:r w:rsidRPr="00EB613F">
        <w:rPr>
          <w:sz w:val="24"/>
          <w:szCs w:val="24"/>
        </w:rPr>
        <w:t xml:space="preserve"> </w:t>
      </w:r>
      <w:r>
        <w:rPr>
          <w:sz w:val="24"/>
          <w:szCs w:val="24"/>
        </w:rPr>
        <w:t xml:space="preserve">       </w:t>
      </w:r>
      <w:r w:rsidRPr="00EB613F">
        <w:rPr>
          <w:sz w:val="24"/>
          <w:szCs w:val="24"/>
        </w:rPr>
        <w:t>Term * Factor | Term / Factor | Factor</w:t>
      </w:r>
    </w:p>
    <w:p w14:paraId="53F68AC3" w14:textId="77777777" w:rsidR="00E8562B" w:rsidRDefault="00E8562B" w:rsidP="00E8562B">
      <w:pPr>
        <w:spacing w:after="0"/>
        <w:rPr>
          <w:sz w:val="24"/>
          <w:szCs w:val="24"/>
        </w:rPr>
      </w:pPr>
      <w:r w:rsidRPr="00EB613F">
        <w:rPr>
          <w:sz w:val="24"/>
          <w:szCs w:val="24"/>
        </w:rPr>
        <w:t xml:space="preserve">Factor </w:t>
      </w:r>
      <w:r>
        <w:rPr>
          <w:sz w:val="24"/>
          <w:szCs w:val="24"/>
        </w:rPr>
        <w:t xml:space="preserve">                 -&gt;</w:t>
      </w:r>
      <w:r w:rsidRPr="00EB613F">
        <w:rPr>
          <w:sz w:val="24"/>
          <w:szCs w:val="24"/>
        </w:rPr>
        <w:t xml:space="preserve"> </w:t>
      </w:r>
      <w:r>
        <w:rPr>
          <w:sz w:val="24"/>
          <w:szCs w:val="24"/>
        </w:rPr>
        <w:t xml:space="preserve">       </w:t>
      </w:r>
      <w:r w:rsidRPr="00EB613F">
        <w:rPr>
          <w:sz w:val="24"/>
          <w:szCs w:val="24"/>
        </w:rPr>
        <w:t>(Expr) | identifier | number</w:t>
      </w:r>
    </w:p>
    <w:p w14:paraId="7DD41CFD" w14:textId="77777777" w:rsidR="00351867" w:rsidRDefault="00351867" w:rsidP="00E8562B">
      <w:pPr>
        <w:spacing w:after="0"/>
        <w:rPr>
          <w:sz w:val="24"/>
          <w:szCs w:val="24"/>
        </w:rPr>
      </w:pPr>
    </w:p>
    <w:p w14:paraId="02408340" w14:textId="48BD8E15" w:rsidR="00351867" w:rsidRPr="00D1730C" w:rsidRDefault="00351867" w:rsidP="00D1730C">
      <w:pPr>
        <w:pStyle w:val="ListParagraph"/>
        <w:numPr>
          <w:ilvl w:val="0"/>
          <w:numId w:val="5"/>
        </w:numPr>
        <w:spacing w:after="0"/>
        <w:ind w:left="360"/>
        <w:rPr>
          <w:b/>
          <w:bCs/>
          <w:sz w:val="24"/>
          <w:szCs w:val="24"/>
        </w:rPr>
      </w:pPr>
      <w:r w:rsidRPr="00D1730C">
        <w:rPr>
          <w:b/>
          <w:bCs/>
          <w:sz w:val="24"/>
          <w:szCs w:val="24"/>
        </w:rPr>
        <w:t>No Indirect Left Recursion</w:t>
      </w:r>
    </w:p>
    <w:p w14:paraId="3345C641" w14:textId="24FAB13C" w:rsidR="00351867" w:rsidRPr="00D1730C" w:rsidRDefault="00351867" w:rsidP="00351867">
      <w:pPr>
        <w:pStyle w:val="ListParagraph"/>
        <w:numPr>
          <w:ilvl w:val="0"/>
          <w:numId w:val="5"/>
        </w:numPr>
        <w:tabs>
          <w:tab w:val="left" w:pos="540"/>
        </w:tabs>
        <w:spacing w:after="0"/>
        <w:ind w:left="360"/>
        <w:rPr>
          <w:b/>
          <w:bCs/>
          <w:sz w:val="24"/>
          <w:szCs w:val="24"/>
        </w:rPr>
      </w:pPr>
      <w:r w:rsidRPr="00D1730C">
        <w:rPr>
          <w:b/>
          <w:bCs/>
          <w:sz w:val="24"/>
          <w:szCs w:val="24"/>
        </w:rPr>
        <w:t>Removing Direct Left Recursion from StmtList</w:t>
      </w:r>
    </w:p>
    <w:p w14:paraId="720C0BE1" w14:textId="77777777" w:rsidR="00351867" w:rsidRPr="00EB613F" w:rsidRDefault="00351867" w:rsidP="00351867">
      <w:pPr>
        <w:spacing w:after="0"/>
        <w:rPr>
          <w:sz w:val="24"/>
          <w:szCs w:val="24"/>
        </w:rPr>
      </w:pPr>
      <w:r w:rsidRPr="00EB613F">
        <w:rPr>
          <w:sz w:val="24"/>
          <w:szCs w:val="24"/>
        </w:rPr>
        <w:t xml:space="preserve">Function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 (ArgList) CompoundStmt</w:t>
      </w:r>
    </w:p>
    <w:p w14:paraId="5330A57B" w14:textId="77777777" w:rsidR="00351867" w:rsidRPr="00EB613F" w:rsidRDefault="00351867" w:rsidP="00351867">
      <w:pPr>
        <w:spacing w:after="0"/>
        <w:rPr>
          <w:sz w:val="24"/>
          <w:szCs w:val="24"/>
        </w:rPr>
      </w:pPr>
      <w:r w:rsidRPr="00EB613F">
        <w:rPr>
          <w:sz w:val="24"/>
          <w:szCs w:val="24"/>
        </w:rPr>
        <w:t xml:space="preserve">ArgList </w:t>
      </w:r>
      <w:r>
        <w:rPr>
          <w:sz w:val="24"/>
          <w:szCs w:val="24"/>
        </w:rPr>
        <w:t xml:space="preserve">                -&gt;</w:t>
      </w:r>
      <w:r w:rsidRPr="00EB613F">
        <w:rPr>
          <w:sz w:val="24"/>
          <w:szCs w:val="24"/>
        </w:rPr>
        <w:t xml:space="preserve"> </w:t>
      </w:r>
      <w:r>
        <w:rPr>
          <w:sz w:val="24"/>
          <w:szCs w:val="24"/>
        </w:rPr>
        <w:t xml:space="preserve">      </w:t>
      </w:r>
      <w:r w:rsidRPr="00EB613F">
        <w:rPr>
          <w:sz w:val="24"/>
          <w:szCs w:val="24"/>
        </w:rPr>
        <w:t>Arg | ArgList, Arg</w:t>
      </w:r>
    </w:p>
    <w:p w14:paraId="0C494B82" w14:textId="77777777" w:rsidR="00351867" w:rsidRPr="00EB613F" w:rsidRDefault="00351867" w:rsidP="00351867">
      <w:pPr>
        <w:spacing w:after="0"/>
        <w:rPr>
          <w:sz w:val="24"/>
          <w:szCs w:val="24"/>
        </w:rPr>
      </w:pPr>
      <w:r w:rsidRPr="00EB613F">
        <w:rPr>
          <w:sz w:val="24"/>
          <w:szCs w:val="24"/>
        </w:rPr>
        <w:t xml:space="preserve">Arg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72E27C4F" w14:textId="77777777" w:rsidR="00351867" w:rsidRPr="00EB613F" w:rsidRDefault="00351867" w:rsidP="00351867">
      <w:pPr>
        <w:spacing w:after="0"/>
        <w:rPr>
          <w:sz w:val="24"/>
          <w:szCs w:val="24"/>
        </w:rPr>
      </w:pPr>
      <w:r w:rsidRPr="00EB613F">
        <w:rPr>
          <w:sz w:val="24"/>
          <w:szCs w:val="24"/>
        </w:rPr>
        <w:t xml:space="preserv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WhileStmt | Expr; | CompoundStmt | Declaration | IfStmt | ;</w:t>
      </w:r>
    </w:p>
    <w:p w14:paraId="75C7EAD7" w14:textId="77777777" w:rsidR="00351867" w:rsidRPr="00EB613F" w:rsidRDefault="00351867" w:rsidP="00351867">
      <w:pPr>
        <w:spacing w:after="0"/>
        <w:rPr>
          <w:sz w:val="24"/>
          <w:szCs w:val="24"/>
        </w:rPr>
      </w:pPr>
      <w:r w:rsidRPr="00EB613F">
        <w:rPr>
          <w:sz w:val="24"/>
          <w:szCs w:val="24"/>
        </w:rPr>
        <w:t xml:space="preserve">Declaration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11893BF6" w14:textId="77777777" w:rsidR="00351867" w:rsidRPr="00EB613F" w:rsidRDefault="00351867" w:rsidP="00351867">
      <w:pPr>
        <w:spacing w:after="0"/>
        <w:rPr>
          <w:sz w:val="24"/>
          <w:szCs w:val="24"/>
        </w:rPr>
      </w:pPr>
      <w:r w:rsidRPr="00EB613F">
        <w:rPr>
          <w:sz w:val="24"/>
          <w:szCs w:val="24"/>
        </w:rPr>
        <w:t xml:space="preserve">Type </w:t>
      </w:r>
      <w:r>
        <w:rPr>
          <w:sz w:val="24"/>
          <w:szCs w:val="24"/>
        </w:rPr>
        <w:t xml:space="preserve">                    -&gt;</w:t>
      </w:r>
      <w:r w:rsidRPr="00EB613F">
        <w:rPr>
          <w:sz w:val="24"/>
          <w:szCs w:val="24"/>
        </w:rPr>
        <w:t xml:space="preserve"> </w:t>
      </w:r>
      <w:r>
        <w:rPr>
          <w:sz w:val="24"/>
          <w:szCs w:val="24"/>
        </w:rPr>
        <w:t xml:space="preserve">       </w:t>
      </w:r>
      <w:r w:rsidRPr="00EB613F">
        <w:rPr>
          <w:sz w:val="24"/>
          <w:szCs w:val="24"/>
        </w:rPr>
        <w:t>int | float</w:t>
      </w:r>
    </w:p>
    <w:p w14:paraId="58CDF79A" w14:textId="77777777" w:rsidR="00351867" w:rsidRPr="00EB613F" w:rsidRDefault="00351867" w:rsidP="00351867">
      <w:pPr>
        <w:spacing w:after="0"/>
        <w:rPr>
          <w:sz w:val="24"/>
          <w:szCs w:val="24"/>
        </w:rPr>
      </w:pPr>
      <w:r w:rsidRPr="00EB613F">
        <w:rPr>
          <w:sz w:val="24"/>
          <w:szCs w:val="24"/>
        </w:rPr>
        <w:t xml:space="preserve">WhileStmt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 (BoolExpr) Stmt</w:t>
      </w:r>
    </w:p>
    <w:p w14:paraId="70A0A15D" w14:textId="77777777" w:rsidR="00351867" w:rsidRPr="00EB613F" w:rsidRDefault="00351867" w:rsidP="00351867">
      <w:pPr>
        <w:spacing w:after="0"/>
        <w:rPr>
          <w:sz w:val="24"/>
          <w:szCs w:val="24"/>
        </w:rPr>
      </w:pPr>
      <w:r w:rsidRPr="00EB613F">
        <w:rPr>
          <w:sz w:val="24"/>
          <w:szCs w:val="24"/>
        </w:rPr>
        <w:t xml:space="preserve">IfStmt </w:t>
      </w:r>
      <w:r>
        <w:rPr>
          <w:sz w:val="24"/>
          <w:szCs w:val="24"/>
        </w:rPr>
        <w:t xml:space="preserve">                 -&gt;</w:t>
      </w:r>
      <w:r w:rsidRPr="00EB613F">
        <w:rPr>
          <w:sz w:val="24"/>
          <w:szCs w:val="24"/>
        </w:rPr>
        <w:t xml:space="preserve"> </w:t>
      </w:r>
      <w:r>
        <w:rPr>
          <w:sz w:val="24"/>
          <w:szCs w:val="24"/>
        </w:rPr>
        <w:t xml:space="preserve">       </w:t>
      </w:r>
      <w:r w:rsidRPr="00EB613F">
        <w:rPr>
          <w:sz w:val="24"/>
          <w:szCs w:val="24"/>
        </w:rPr>
        <w:t>if (BoolExpr) Stmt ElsePart</w:t>
      </w:r>
      <w:r>
        <w:rPr>
          <w:sz w:val="24"/>
          <w:szCs w:val="24"/>
        </w:rPr>
        <w:t xml:space="preserve"> | </w:t>
      </w:r>
      <w:r w:rsidRPr="00EB613F">
        <w:rPr>
          <w:sz w:val="24"/>
          <w:szCs w:val="24"/>
        </w:rPr>
        <w:t>if (BoolExpr) Stmt</w:t>
      </w:r>
    </w:p>
    <w:p w14:paraId="5D5B657E" w14:textId="77777777" w:rsidR="00351867" w:rsidRPr="00EB613F" w:rsidRDefault="00351867" w:rsidP="00351867">
      <w:pPr>
        <w:spacing w:after="0"/>
        <w:rPr>
          <w:sz w:val="24"/>
          <w:szCs w:val="24"/>
        </w:rPr>
      </w:pPr>
      <w:r w:rsidRPr="00EB613F">
        <w:rPr>
          <w:sz w:val="24"/>
          <w:szCs w:val="24"/>
        </w:rPr>
        <w:t xml:space="preserve">ElsePart </w:t>
      </w:r>
      <w:r>
        <w:rPr>
          <w:sz w:val="24"/>
          <w:szCs w:val="24"/>
        </w:rPr>
        <w:t xml:space="preserve">              -&gt;</w:t>
      </w:r>
      <w:r w:rsidRPr="00EB613F">
        <w:rPr>
          <w:sz w:val="24"/>
          <w:szCs w:val="24"/>
        </w:rPr>
        <w:t xml:space="preserve"> </w:t>
      </w:r>
      <w:r>
        <w:rPr>
          <w:sz w:val="24"/>
          <w:szCs w:val="24"/>
        </w:rPr>
        <w:t xml:space="preserve">       </w:t>
      </w:r>
      <w:r w:rsidRPr="00EB613F">
        <w:rPr>
          <w:sz w:val="24"/>
          <w:szCs w:val="24"/>
        </w:rPr>
        <w:t>else Stmt</w:t>
      </w:r>
    </w:p>
    <w:p w14:paraId="16518498" w14:textId="77777777" w:rsidR="00351867" w:rsidRPr="00EB613F" w:rsidRDefault="00351867" w:rsidP="00351867">
      <w:pPr>
        <w:spacing w:after="0"/>
        <w:rPr>
          <w:sz w:val="24"/>
          <w:szCs w:val="24"/>
        </w:rPr>
      </w:pPr>
      <w:r w:rsidRPr="00EB613F">
        <w:rPr>
          <w:sz w:val="24"/>
          <w:szCs w:val="24"/>
        </w:rPr>
        <w:t>CompoundStmt</w:t>
      </w:r>
      <w:r>
        <w:rPr>
          <w:sz w:val="24"/>
          <w:szCs w:val="24"/>
        </w:rPr>
        <w:t xml:space="preserve"> -&gt;</w:t>
      </w:r>
      <w:r w:rsidRPr="00EB613F">
        <w:rPr>
          <w:sz w:val="24"/>
          <w:szCs w:val="24"/>
        </w:rPr>
        <w:t xml:space="preserve"> </w:t>
      </w:r>
      <w:r>
        <w:rPr>
          <w:sz w:val="24"/>
          <w:szCs w:val="24"/>
        </w:rPr>
        <w:t xml:space="preserve">       </w:t>
      </w:r>
      <w:r w:rsidRPr="00EB613F">
        <w:rPr>
          <w:sz w:val="24"/>
          <w:szCs w:val="24"/>
        </w:rPr>
        <w:t>{StmtList}</w:t>
      </w:r>
      <w:r>
        <w:rPr>
          <w:sz w:val="24"/>
          <w:szCs w:val="24"/>
        </w:rPr>
        <w:t xml:space="preserve"> | {}</w:t>
      </w:r>
    </w:p>
    <w:p w14:paraId="50586B52" w14:textId="5E6AA698" w:rsidR="00351867" w:rsidRDefault="00351867" w:rsidP="00351867">
      <w:pPr>
        <w:spacing w:after="0"/>
        <w:rPr>
          <w:sz w:val="24"/>
          <w:szCs w:val="24"/>
        </w:rPr>
      </w:pPr>
      <w:r w:rsidRPr="00EB613F">
        <w:rPr>
          <w:sz w:val="24"/>
          <w:szCs w:val="24"/>
        </w:rPr>
        <w:t xml:space="preserve">StmtList </w:t>
      </w:r>
      <w:r>
        <w:rPr>
          <w:sz w:val="24"/>
          <w:szCs w:val="24"/>
        </w:rPr>
        <w:t xml:space="preserve">              -&gt;</w:t>
      </w:r>
      <w:r w:rsidRPr="00EB613F">
        <w:rPr>
          <w:sz w:val="24"/>
          <w:szCs w:val="24"/>
        </w:rPr>
        <w:t xml:space="preserve"> </w:t>
      </w:r>
      <w:r>
        <w:rPr>
          <w:sz w:val="24"/>
          <w:szCs w:val="24"/>
        </w:rPr>
        <w:t xml:space="preserve">       Stmt StmtList’</w:t>
      </w:r>
    </w:p>
    <w:p w14:paraId="5C04D826" w14:textId="14C0F571" w:rsidR="00351867" w:rsidRPr="00EB613F" w:rsidRDefault="00351867" w:rsidP="00351867">
      <w:pPr>
        <w:spacing w:after="0"/>
        <w:rPr>
          <w:sz w:val="24"/>
          <w:szCs w:val="24"/>
        </w:rPr>
      </w:pPr>
      <w:r>
        <w:rPr>
          <w:sz w:val="24"/>
          <w:szCs w:val="24"/>
        </w:rPr>
        <w:t xml:space="preserve">StmtList’              -&gt;        Stmt StmtList’ | </w:t>
      </w:r>
      <w:r w:rsidR="00295B83">
        <w:rPr>
          <w:sz w:val="24"/>
          <w:szCs w:val="24"/>
        </w:rPr>
        <w:t>#</w:t>
      </w:r>
    </w:p>
    <w:p w14:paraId="6B1A1A27" w14:textId="77777777" w:rsidR="00351867" w:rsidRPr="00EB613F" w:rsidRDefault="00351867" w:rsidP="00351867">
      <w:pPr>
        <w:spacing w:after="0"/>
        <w:rPr>
          <w:sz w:val="24"/>
          <w:szCs w:val="24"/>
        </w:rPr>
      </w:pPr>
      <w:r w:rsidRPr="00EB613F">
        <w:rPr>
          <w:sz w:val="24"/>
          <w:szCs w:val="24"/>
        </w:rPr>
        <w:t xml:space="preserve">BoolExpr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Compare Mag</w:t>
      </w:r>
    </w:p>
    <w:p w14:paraId="636A438D" w14:textId="77777777" w:rsidR="00351867" w:rsidRPr="00EB613F" w:rsidRDefault="00351867" w:rsidP="00351867">
      <w:pPr>
        <w:spacing w:after="0"/>
        <w:rPr>
          <w:sz w:val="24"/>
          <w:szCs w:val="24"/>
        </w:rPr>
      </w:pPr>
      <w:r w:rsidRPr="00EB613F">
        <w:rPr>
          <w:sz w:val="24"/>
          <w:szCs w:val="24"/>
        </w:rPr>
        <w:t>Compare</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&lt;&gt;</w:t>
      </w:r>
    </w:p>
    <w:p w14:paraId="7EAE5BF3" w14:textId="77777777" w:rsidR="00351867" w:rsidRPr="00EB613F" w:rsidRDefault="00351867" w:rsidP="00351867">
      <w:pPr>
        <w:spacing w:after="0"/>
        <w:rPr>
          <w:sz w:val="24"/>
          <w:szCs w:val="24"/>
        </w:rPr>
      </w:pPr>
      <w:r w:rsidRPr="00EB613F">
        <w:rPr>
          <w:sz w:val="24"/>
          <w:szCs w:val="24"/>
        </w:rPr>
        <w:t xml:space="preserve">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 Mag</w:t>
      </w:r>
    </w:p>
    <w:p w14:paraId="020A706B" w14:textId="77777777" w:rsidR="00351867" w:rsidRPr="00EB613F" w:rsidRDefault="00351867" w:rsidP="00351867">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Mag + Term | Mag – Term | Term</w:t>
      </w:r>
    </w:p>
    <w:p w14:paraId="65876527" w14:textId="77777777" w:rsidR="00351867" w:rsidRPr="00EB613F" w:rsidRDefault="00351867" w:rsidP="00351867">
      <w:pPr>
        <w:spacing w:after="0"/>
        <w:rPr>
          <w:sz w:val="24"/>
          <w:szCs w:val="24"/>
        </w:rPr>
      </w:pPr>
      <w:r w:rsidRPr="00EB613F">
        <w:rPr>
          <w:sz w:val="24"/>
          <w:szCs w:val="24"/>
        </w:rPr>
        <w:t xml:space="preserve">Term </w:t>
      </w:r>
      <w:r>
        <w:rPr>
          <w:sz w:val="24"/>
          <w:szCs w:val="24"/>
        </w:rPr>
        <w:t xml:space="preserve">                   -&gt;</w:t>
      </w:r>
      <w:r w:rsidRPr="00EB613F">
        <w:rPr>
          <w:sz w:val="24"/>
          <w:szCs w:val="24"/>
        </w:rPr>
        <w:t xml:space="preserve"> </w:t>
      </w:r>
      <w:r>
        <w:rPr>
          <w:sz w:val="24"/>
          <w:szCs w:val="24"/>
        </w:rPr>
        <w:t xml:space="preserve">       </w:t>
      </w:r>
      <w:r w:rsidRPr="00EB613F">
        <w:rPr>
          <w:sz w:val="24"/>
          <w:szCs w:val="24"/>
        </w:rPr>
        <w:t>Term * Factor | Term / Factor | Factor</w:t>
      </w:r>
    </w:p>
    <w:p w14:paraId="1640706D" w14:textId="77777777" w:rsidR="00351867" w:rsidRDefault="00351867" w:rsidP="00351867">
      <w:pPr>
        <w:spacing w:after="0"/>
        <w:rPr>
          <w:sz w:val="24"/>
          <w:szCs w:val="24"/>
        </w:rPr>
      </w:pPr>
      <w:r w:rsidRPr="00EB613F">
        <w:rPr>
          <w:sz w:val="24"/>
          <w:szCs w:val="24"/>
        </w:rPr>
        <w:t xml:space="preserve">Factor </w:t>
      </w:r>
      <w:r>
        <w:rPr>
          <w:sz w:val="24"/>
          <w:szCs w:val="24"/>
        </w:rPr>
        <w:t xml:space="preserve">                 -&gt;</w:t>
      </w:r>
      <w:r w:rsidRPr="00EB613F">
        <w:rPr>
          <w:sz w:val="24"/>
          <w:szCs w:val="24"/>
        </w:rPr>
        <w:t xml:space="preserve"> </w:t>
      </w:r>
      <w:r>
        <w:rPr>
          <w:sz w:val="24"/>
          <w:szCs w:val="24"/>
        </w:rPr>
        <w:t xml:space="preserve">       </w:t>
      </w:r>
      <w:r w:rsidRPr="00EB613F">
        <w:rPr>
          <w:sz w:val="24"/>
          <w:szCs w:val="24"/>
        </w:rPr>
        <w:t>(Expr) | identifier | number</w:t>
      </w:r>
    </w:p>
    <w:p w14:paraId="5C71F388" w14:textId="77777777" w:rsidR="00D1730C" w:rsidRDefault="00D1730C" w:rsidP="00351867">
      <w:pPr>
        <w:spacing w:after="0"/>
        <w:rPr>
          <w:b/>
          <w:bCs/>
          <w:sz w:val="24"/>
          <w:szCs w:val="24"/>
        </w:rPr>
      </w:pPr>
    </w:p>
    <w:p w14:paraId="6BC42D2E" w14:textId="79A60B21" w:rsidR="00351867" w:rsidRPr="00D1730C" w:rsidRDefault="00351867" w:rsidP="00D1730C">
      <w:pPr>
        <w:pStyle w:val="ListParagraph"/>
        <w:numPr>
          <w:ilvl w:val="0"/>
          <w:numId w:val="5"/>
        </w:numPr>
        <w:spacing w:after="0"/>
        <w:ind w:left="360"/>
        <w:rPr>
          <w:b/>
          <w:bCs/>
          <w:sz w:val="24"/>
          <w:szCs w:val="24"/>
        </w:rPr>
      </w:pPr>
      <w:r w:rsidRPr="00D1730C">
        <w:rPr>
          <w:b/>
          <w:bCs/>
          <w:sz w:val="24"/>
          <w:szCs w:val="24"/>
        </w:rPr>
        <w:t>Removing Direct Left Recursion from Mag, Term</w:t>
      </w:r>
      <w:r w:rsidR="00365365" w:rsidRPr="00D1730C">
        <w:rPr>
          <w:b/>
          <w:bCs/>
          <w:sz w:val="24"/>
          <w:szCs w:val="24"/>
        </w:rPr>
        <w:t>, ArgList</w:t>
      </w:r>
    </w:p>
    <w:p w14:paraId="25390261" w14:textId="77777777" w:rsidR="00351867" w:rsidRPr="00EB613F" w:rsidRDefault="00351867" w:rsidP="00351867">
      <w:pPr>
        <w:spacing w:after="0"/>
        <w:rPr>
          <w:sz w:val="24"/>
          <w:szCs w:val="24"/>
        </w:rPr>
      </w:pPr>
      <w:r w:rsidRPr="00EB613F">
        <w:rPr>
          <w:sz w:val="24"/>
          <w:szCs w:val="24"/>
        </w:rPr>
        <w:t xml:space="preserve">Function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 (ArgList) CompoundStmt</w:t>
      </w:r>
    </w:p>
    <w:p w14:paraId="171D00D5" w14:textId="02C59F67" w:rsidR="00351867" w:rsidRDefault="00351867" w:rsidP="00351867">
      <w:pPr>
        <w:spacing w:after="0"/>
        <w:rPr>
          <w:sz w:val="24"/>
          <w:szCs w:val="24"/>
        </w:rPr>
      </w:pPr>
      <w:r w:rsidRPr="00EB613F">
        <w:rPr>
          <w:sz w:val="24"/>
          <w:szCs w:val="24"/>
        </w:rPr>
        <w:t xml:space="preserve">ArgList </w:t>
      </w:r>
      <w:r>
        <w:rPr>
          <w:sz w:val="24"/>
          <w:szCs w:val="24"/>
        </w:rPr>
        <w:t xml:space="preserve">                -&gt;</w:t>
      </w:r>
      <w:r w:rsidRPr="00EB613F">
        <w:rPr>
          <w:sz w:val="24"/>
          <w:szCs w:val="24"/>
        </w:rPr>
        <w:t xml:space="preserve"> </w:t>
      </w:r>
      <w:r>
        <w:rPr>
          <w:sz w:val="24"/>
          <w:szCs w:val="24"/>
        </w:rPr>
        <w:t xml:space="preserve">      </w:t>
      </w:r>
      <w:r w:rsidRPr="00EB613F">
        <w:rPr>
          <w:sz w:val="24"/>
          <w:szCs w:val="24"/>
        </w:rPr>
        <w:t xml:space="preserve">Arg </w:t>
      </w:r>
      <w:r w:rsidR="00365365">
        <w:rPr>
          <w:sz w:val="24"/>
          <w:szCs w:val="24"/>
        </w:rPr>
        <w:t>ArgList’</w:t>
      </w:r>
    </w:p>
    <w:p w14:paraId="5581D98E" w14:textId="6812AF8A" w:rsidR="00365365" w:rsidRPr="00EB613F" w:rsidRDefault="00365365" w:rsidP="00351867">
      <w:pPr>
        <w:spacing w:after="0"/>
        <w:rPr>
          <w:sz w:val="24"/>
          <w:szCs w:val="24"/>
        </w:rPr>
      </w:pPr>
      <w:r>
        <w:rPr>
          <w:sz w:val="24"/>
          <w:szCs w:val="24"/>
        </w:rPr>
        <w:t xml:space="preserve">ArgList’                -&gt;       </w:t>
      </w:r>
      <w:r w:rsidRPr="00EB613F">
        <w:rPr>
          <w:sz w:val="24"/>
          <w:szCs w:val="24"/>
        </w:rPr>
        <w:t>, Arg</w:t>
      </w:r>
      <w:r>
        <w:rPr>
          <w:sz w:val="24"/>
          <w:szCs w:val="24"/>
        </w:rPr>
        <w:t xml:space="preserve"> ArgList’ | </w:t>
      </w:r>
      <w:r w:rsidR="00295B83">
        <w:rPr>
          <w:sz w:val="24"/>
          <w:szCs w:val="24"/>
        </w:rPr>
        <w:t>#</w:t>
      </w:r>
    </w:p>
    <w:p w14:paraId="4EB5AAB1" w14:textId="77777777" w:rsidR="00351867" w:rsidRPr="00EB613F" w:rsidRDefault="00351867" w:rsidP="00351867">
      <w:pPr>
        <w:spacing w:after="0"/>
        <w:rPr>
          <w:sz w:val="24"/>
          <w:szCs w:val="24"/>
        </w:rPr>
      </w:pPr>
      <w:r w:rsidRPr="00EB613F">
        <w:rPr>
          <w:sz w:val="24"/>
          <w:szCs w:val="24"/>
        </w:rPr>
        <w:t xml:space="preserve">Arg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2A6234CC" w14:textId="77777777" w:rsidR="00351867" w:rsidRPr="00EB613F" w:rsidRDefault="00351867" w:rsidP="00351867">
      <w:pPr>
        <w:spacing w:after="0"/>
        <w:rPr>
          <w:sz w:val="24"/>
          <w:szCs w:val="24"/>
        </w:rPr>
      </w:pPr>
      <w:r w:rsidRPr="00EB613F">
        <w:rPr>
          <w:sz w:val="24"/>
          <w:szCs w:val="24"/>
        </w:rPr>
        <w:t xml:space="preserv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WhileStmt | Expr; | CompoundStmt | Declaration | IfStmt | ;</w:t>
      </w:r>
    </w:p>
    <w:p w14:paraId="1490508D" w14:textId="77777777" w:rsidR="00351867" w:rsidRPr="00EB613F" w:rsidRDefault="00351867" w:rsidP="00351867">
      <w:pPr>
        <w:spacing w:after="0"/>
        <w:rPr>
          <w:sz w:val="24"/>
          <w:szCs w:val="24"/>
        </w:rPr>
      </w:pPr>
      <w:r w:rsidRPr="00EB613F">
        <w:rPr>
          <w:sz w:val="24"/>
          <w:szCs w:val="24"/>
        </w:rPr>
        <w:t xml:space="preserve">Declaration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7F6EEDE9" w14:textId="77777777" w:rsidR="00351867" w:rsidRPr="00EB613F" w:rsidRDefault="00351867" w:rsidP="00351867">
      <w:pPr>
        <w:spacing w:after="0"/>
        <w:rPr>
          <w:sz w:val="24"/>
          <w:szCs w:val="24"/>
        </w:rPr>
      </w:pPr>
      <w:r w:rsidRPr="00EB613F">
        <w:rPr>
          <w:sz w:val="24"/>
          <w:szCs w:val="24"/>
        </w:rPr>
        <w:t xml:space="preserve">Type </w:t>
      </w:r>
      <w:r>
        <w:rPr>
          <w:sz w:val="24"/>
          <w:szCs w:val="24"/>
        </w:rPr>
        <w:t xml:space="preserve">                    -&gt;</w:t>
      </w:r>
      <w:r w:rsidRPr="00EB613F">
        <w:rPr>
          <w:sz w:val="24"/>
          <w:szCs w:val="24"/>
        </w:rPr>
        <w:t xml:space="preserve"> </w:t>
      </w:r>
      <w:r>
        <w:rPr>
          <w:sz w:val="24"/>
          <w:szCs w:val="24"/>
        </w:rPr>
        <w:t xml:space="preserve">       </w:t>
      </w:r>
      <w:r w:rsidRPr="00EB613F">
        <w:rPr>
          <w:sz w:val="24"/>
          <w:szCs w:val="24"/>
        </w:rPr>
        <w:t>int | float</w:t>
      </w:r>
    </w:p>
    <w:p w14:paraId="5DAA08CA" w14:textId="77777777" w:rsidR="00351867" w:rsidRPr="00EB613F" w:rsidRDefault="00351867" w:rsidP="00351867">
      <w:pPr>
        <w:spacing w:after="0"/>
        <w:rPr>
          <w:sz w:val="24"/>
          <w:szCs w:val="24"/>
        </w:rPr>
      </w:pPr>
      <w:r w:rsidRPr="00EB613F">
        <w:rPr>
          <w:sz w:val="24"/>
          <w:szCs w:val="24"/>
        </w:rPr>
        <w:lastRenderedPageBreak/>
        <w:t xml:space="preserve">WhileStmt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 (BoolExpr) Stmt</w:t>
      </w:r>
    </w:p>
    <w:p w14:paraId="5F20250B" w14:textId="77777777" w:rsidR="00351867" w:rsidRPr="00EB613F" w:rsidRDefault="00351867" w:rsidP="00351867">
      <w:pPr>
        <w:spacing w:after="0"/>
        <w:rPr>
          <w:sz w:val="24"/>
          <w:szCs w:val="24"/>
        </w:rPr>
      </w:pPr>
      <w:r w:rsidRPr="00EB613F">
        <w:rPr>
          <w:sz w:val="24"/>
          <w:szCs w:val="24"/>
        </w:rPr>
        <w:t xml:space="preserve">IfStmt </w:t>
      </w:r>
      <w:r>
        <w:rPr>
          <w:sz w:val="24"/>
          <w:szCs w:val="24"/>
        </w:rPr>
        <w:t xml:space="preserve">                 -&gt;</w:t>
      </w:r>
      <w:r w:rsidRPr="00EB613F">
        <w:rPr>
          <w:sz w:val="24"/>
          <w:szCs w:val="24"/>
        </w:rPr>
        <w:t xml:space="preserve"> </w:t>
      </w:r>
      <w:r>
        <w:rPr>
          <w:sz w:val="24"/>
          <w:szCs w:val="24"/>
        </w:rPr>
        <w:t xml:space="preserve">       </w:t>
      </w:r>
      <w:r w:rsidRPr="00EB613F">
        <w:rPr>
          <w:sz w:val="24"/>
          <w:szCs w:val="24"/>
        </w:rPr>
        <w:t>if (BoolExpr) Stmt ElsePart</w:t>
      </w:r>
      <w:r>
        <w:rPr>
          <w:sz w:val="24"/>
          <w:szCs w:val="24"/>
        </w:rPr>
        <w:t xml:space="preserve"> | </w:t>
      </w:r>
      <w:r w:rsidRPr="00EB613F">
        <w:rPr>
          <w:sz w:val="24"/>
          <w:szCs w:val="24"/>
        </w:rPr>
        <w:t>if (BoolExpr) Stmt</w:t>
      </w:r>
    </w:p>
    <w:p w14:paraId="6F39F3E8" w14:textId="77777777" w:rsidR="00351867" w:rsidRPr="00EB613F" w:rsidRDefault="00351867" w:rsidP="00351867">
      <w:pPr>
        <w:spacing w:after="0"/>
        <w:rPr>
          <w:sz w:val="24"/>
          <w:szCs w:val="24"/>
        </w:rPr>
      </w:pPr>
      <w:r w:rsidRPr="00EB613F">
        <w:rPr>
          <w:sz w:val="24"/>
          <w:szCs w:val="24"/>
        </w:rPr>
        <w:t xml:space="preserve">ElsePart </w:t>
      </w:r>
      <w:r>
        <w:rPr>
          <w:sz w:val="24"/>
          <w:szCs w:val="24"/>
        </w:rPr>
        <w:t xml:space="preserve">              -&gt;</w:t>
      </w:r>
      <w:r w:rsidRPr="00EB613F">
        <w:rPr>
          <w:sz w:val="24"/>
          <w:szCs w:val="24"/>
        </w:rPr>
        <w:t xml:space="preserve"> </w:t>
      </w:r>
      <w:r>
        <w:rPr>
          <w:sz w:val="24"/>
          <w:szCs w:val="24"/>
        </w:rPr>
        <w:t xml:space="preserve">       </w:t>
      </w:r>
      <w:r w:rsidRPr="00EB613F">
        <w:rPr>
          <w:sz w:val="24"/>
          <w:szCs w:val="24"/>
        </w:rPr>
        <w:t>else Stmt</w:t>
      </w:r>
    </w:p>
    <w:p w14:paraId="1D4EEE1D" w14:textId="77777777" w:rsidR="00351867" w:rsidRPr="00EB613F" w:rsidRDefault="00351867" w:rsidP="00351867">
      <w:pPr>
        <w:spacing w:after="0"/>
        <w:rPr>
          <w:sz w:val="24"/>
          <w:szCs w:val="24"/>
        </w:rPr>
      </w:pPr>
      <w:r w:rsidRPr="00EB613F">
        <w:rPr>
          <w:sz w:val="24"/>
          <w:szCs w:val="24"/>
        </w:rPr>
        <w:t>CompoundStmt</w:t>
      </w:r>
      <w:r>
        <w:rPr>
          <w:sz w:val="24"/>
          <w:szCs w:val="24"/>
        </w:rPr>
        <w:t xml:space="preserve"> -&gt;</w:t>
      </w:r>
      <w:r w:rsidRPr="00EB613F">
        <w:rPr>
          <w:sz w:val="24"/>
          <w:szCs w:val="24"/>
        </w:rPr>
        <w:t xml:space="preserve"> </w:t>
      </w:r>
      <w:r>
        <w:rPr>
          <w:sz w:val="24"/>
          <w:szCs w:val="24"/>
        </w:rPr>
        <w:t xml:space="preserve">       </w:t>
      </w:r>
      <w:r w:rsidRPr="00EB613F">
        <w:rPr>
          <w:sz w:val="24"/>
          <w:szCs w:val="24"/>
        </w:rPr>
        <w:t>{StmtList}</w:t>
      </w:r>
      <w:r>
        <w:rPr>
          <w:sz w:val="24"/>
          <w:szCs w:val="24"/>
        </w:rPr>
        <w:t xml:space="preserve"> | {}</w:t>
      </w:r>
    </w:p>
    <w:p w14:paraId="7811987C" w14:textId="77777777" w:rsidR="00351867" w:rsidRDefault="00351867" w:rsidP="00351867">
      <w:pPr>
        <w:spacing w:after="0"/>
        <w:rPr>
          <w:sz w:val="24"/>
          <w:szCs w:val="24"/>
        </w:rPr>
      </w:pPr>
      <w:r w:rsidRPr="00EB613F">
        <w:rPr>
          <w:sz w:val="24"/>
          <w:szCs w:val="24"/>
        </w:rPr>
        <w:t xml:space="preserve">StmtList </w:t>
      </w:r>
      <w:r>
        <w:rPr>
          <w:sz w:val="24"/>
          <w:szCs w:val="24"/>
        </w:rPr>
        <w:t xml:space="preserve">              -&gt;</w:t>
      </w:r>
      <w:r w:rsidRPr="00EB613F">
        <w:rPr>
          <w:sz w:val="24"/>
          <w:szCs w:val="24"/>
        </w:rPr>
        <w:t xml:space="preserve"> </w:t>
      </w:r>
      <w:r>
        <w:rPr>
          <w:sz w:val="24"/>
          <w:szCs w:val="24"/>
        </w:rPr>
        <w:t xml:space="preserve">       Stmt StmtList’</w:t>
      </w:r>
    </w:p>
    <w:p w14:paraId="5613D7F7" w14:textId="049BC4DF" w:rsidR="00351867" w:rsidRPr="00EB613F" w:rsidRDefault="00351867" w:rsidP="00351867">
      <w:pPr>
        <w:spacing w:after="0"/>
        <w:rPr>
          <w:sz w:val="24"/>
          <w:szCs w:val="24"/>
        </w:rPr>
      </w:pPr>
      <w:r>
        <w:rPr>
          <w:sz w:val="24"/>
          <w:szCs w:val="24"/>
        </w:rPr>
        <w:t xml:space="preserve">StmtList’              -&gt;        Stmt StmtList’ | </w:t>
      </w:r>
      <w:r w:rsidR="00295B83">
        <w:rPr>
          <w:sz w:val="24"/>
          <w:szCs w:val="24"/>
        </w:rPr>
        <w:t>#</w:t>
      </w:r>
    </w:p>
    <w:p w14:paraId="5250EF94" w14:textId="77777777" w:rsidR="00351867" w:rsidRPr="00EB613F" w:rsidRDefault="00351867" w:rsidP="00351867">
      <w:pPr>
        <w:spacing w:after="0"/>
        <w:rPr>
          <w:sz w:val="24"/>
          <w:szCs w:val="24"/>
        </w:rPr>
      </w:pPr>
      <w:r w:rsidRPr="00EB613F">
        <w:rPr>
          <w:sz w:val="24"/>
          <w:szCs w:val="24"/>
        </w:rPr>
        <w:t xml:space="preserve">BoolExpr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Compare Mag</w:t>
      </w:r>
    </w:p>
    <w:p w14:paraId="0603DA3C" w14:textId="77777777" w:rsidR="00351867" w:rsidRPr="00EB613F" w:rsidRDefault="00351867" w:rsidP="00351867">
      <w:pPr>
        <w:spacing w:after="0"/>
        <w:rPr>
          <w:sz w:val="24"/>
          <w:szCs w:val="24"/>
        </w:rPr>
      </w:pPr>
      <w:r w:rsidRPr="00EB613F">
        <w:rPr>
          <w:sz w:val="24"/>
          <w:szCs w:val="24"/>
        </w:rPr>
        <w:t>Compare</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w:t>
      </w:r>
      <w:r w:rsidRPr="00EB613F">
        <w:rPr>
          <w:sz w:val="24"/>
          <w:szCs w:val="24"/>
        </w:rPr>
        <w:t xml:space="preserve">= | </w:t>
      </w:r>
      <w:r>
        <w:rPr>
          <w:sz w:val="24"/>
          <w:szCs w:val="24"/>
        </w:rPr>
        <w:t>&gt;</w:t>
      </w:r>
      <w:r w:rsidRPr="00EB613F">
        <w:rPr>
          <w:sz w:val="24"/>
          <w:szCs w:val="24"/>
        </w:rPr>
        <w:t xml:space="preserve">= | </w:t>
      </w:r>
      <w:r>
        <w:rPr>
          <w:sz w:val="24"/>
          <w:szCs w:val="24"/>
        </w:rPr>
        <w:t>&lt;&gt;</w:t>
      </w:r>
    </w:p>
    <w:p w14:paraId="5CD7DEA0" w14:textId="77777777" w:rsidR="00351867" w:rsidRPr="00EB613F" w:rsidRDefault="00351867" w:rsidP="00351867">
      <w:pPr>
        <w:spacing w:after="0"/>
        <w:rPr>
          <w:sz w:val="24"/>
          <w:szCs w:val="24"/>
        </w:rPr>
      </w:pPr>
      <w:r w:rsidRPr="00EB613F">
        <w:rPr>
          <w:sz w:val="24"/>
          <w:szCs w:val="24"/>
        </w:rPr>
        <w:t xml:space="preserve">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 Mag</w:t>
      </w:r>
    </w:p>
    <w:p w14:paraId="60848E1E" w14:textId="04E022C0" w:rsidR="00351867" w:rsidRPr="00EB613F" w:rsidRDefault="00351867" w:rsidP="00351867">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Term</w:t>
      </w:r>
      <w:r>
        <w:rPr>
          <w:sz w:val="24"/>
          <w:szCs w:val="24"/>
        </w:rPr>
        <w:t xml:space="preserve"> Mag’</w:t>
      </w:r>
    </w:p>
    <w:p w14:paraId="106A1BFC" w14:textId="2F214264" w:rsidR="00351867" w:rsidRDefault="00351867" w:rsidP="00351867">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Term</w:t>
      </w:r>
      <w:r>
        <w:rPr>
          <w:sz w:val="24"/>
          <w:szCs w:val="24"/>
        </w:rPr>
        <w:t xml:space="preserve"> </w:t>
      </w:r>
      <w:r w:rsidRPr="00EB613F">
        <w:rPr>
          <w:sz w:val="24"/>
          <w:szCs w:val="24"/>
        </w:rPr>
        <w:t>Mag</w:t>
      </w:r>
      <w:r>
        <w:rPr>
          <w:sz w:val="24"/>
          <w:szCs w:val="24"/>
        </w:rPr>
        <w:t>’</w:t>
      </w:r>
      <w:r w:rsidRPr="00EB613F">
        <w:rPr>
          <w:sz w:val="24"/>
          <w:szCs w:val="24"/>
        </w:rPr>
        <w:t xml:space="preserve"> | – Term</w:t>
      </w:r>
      <w:r>
        <w:rPr>
          <w:sz w:val="24"/>
          <w:szCs w:val="24"/>
        </w:rPr>
        <w:t xml:space="preserve"> </w:t>
      </w:r>
      <w:r w:rsidRPr="00EB613F">
        <w:rPr>
          <w:sz w:val="24"/>
          <w:szCs w:val="24"/>
        </w:rPr>
        <w:t>Mag</w:t>
      </w:r>
      <w:r>
        <w:rPr>
          <w:sz w:val="24"/>
          <w:szCs w:val="24"/>
        </w:rPr>
        <w:t xml:space="preserve">’ | </w:t>
      </w:r>
      <w:r w:rsidR="00295B83">
        <w:rPr>
          <w:sz w:val="24"/>
          <w:szCs w:val="24"/>
        </w:rPr>
        <w:t>#</w:t>
      </w:r>
    </w:p>
    <w:p w14:paraId="584AB5BF" w14:textId="4FCD298B" w:rsidR="00351867" w:rsidRDefault="00351867" w:rsidP="00351867">
      <w:pPr>
        <w:spacing w:after="0"/>
        <w:rPr>
          <w:sz w:val="24"/>
          <w:szCs w:val="24"/>
        </w:rPr>
      </w:pPr>
      <w:r w:rsidRPr="00EB613F">
        <w:rPr>
          <w:sz w:val="24"/>
          <w:szCs w:val="24"/>
        </w:rPr>
        <w:t xml:space="preserve">Term </w:t>
      </w:r>
      <w:r>
        <w:rPr>
          <w:sz w:val="24"/>
          <w:szCs w:val="24"/>
        </w:rPr>
        <w:t xml:space="preserve">                   -&gt;</w:t>
      </w:r>
      <w:r w:rsidRPr="00EB613F">
        <w:rPr>
          <w:sz w:val="24"/>
          <w:szCs w:val="24"/>
        </w:rPr>
        <w:t xml:space="preserve"> </w:t>
      </w:r>
      <w:r>
        <w:rPr>
          <w:sz w:val="24"/>
          <w:szCs w:val="24"/>
        </w:rPr>
        <w:t xml:space="preserve">       </w:t>
      </w:r>
      <w:r w:rsidRPr="00EB613F">
        <w:rPr>
          <w:sz w:val="24"/>
          <w:szCs w:val="24"/>
        </w:rPr>
        <w:t>Factor</w:t>
      </w:r>
      <w:r>
        <w:rPr>
          <w:sz w:val="24"/>
          <w:szCs w:val="24"/>
        </w:rPr>
        <w:t xml:space="preserve"> Term’</w:t>
      </w:r>
    </w:p>
    <w:p w14:paraId="452B4218" w14:textId="61A5A07C" w:rsidR="00351867" w:rsidRPr="00EB613F" w:rsidRDefault="00351867" w:rsidP="00351867">
      <w:pPr>
        <w:spacing w:after="0"/>
        <w:rPr>
          <w:sz w:val="24"/>
          <w:szCs w:val="24"/>
        </w:rPr>
      </w:pPr>
      <w:r w:rsidRPr="00EB613F">
        <w:rPr>
          <w:sz w:val="24"/>
          <w:szCs w:val="24"/>
        </w:rPr>
        <w:t>Term</w:t>
      </w:r>
      <w:r>
        <w:rPr>
          <w:sz w:val="24"/>
          <w:szCs w:val="24"/>
        </w:rPr>
        <w:t>’</w:t>
      </w:r>
      <w:r w:rsidRPr="00EB613F">
        <w:rPr>
          <w:sz w:val="24"/>
          <w:szCs w:val="24"/>
        </w:rPr>
        <w:t xml:space="preserve"> </w:t>
      </w:r>
      <w:r>
        <w:rPr>
          <w:sz w:val="24"/>
          <w:szCs w:val="24"/>
        </w:rPr>
        <w:t xml:space="preserve">                   -&gt;</w:t>
      </w:r>
      <w:r w:rsidRPr="00EB613F">
        <w:rPr>
          <w:sz w:val="24"/>
          <w:szCs w:val="24"/>
        </w:rPr>
        <w:t xml:space="preserve"> </w:t>
      </w:r>
      <w:r>
        <w:rPr>
          <w:sz w:val="24"/>
          <w:szCs w:val="24"/>
        </w:rPr>
        <w:t xml:space="preserve">      </w:t>
      </w:r>
      <w:r w:rsidRPr="00EB613F">
        <w:rPr>
          <w:sz w:val="24"/>
          <w:szCs w:val="24"/>
        </w:rPr>
        <w:t>* Factor</w:t>
      </w:r>
      <w:r>
        <w:rPr>
          <w:sz w:val="24"/>
          <w:szCs w:val="24"/>
        </w:rPr>
        <w:t xml:space="preserve"> </w:t>
      </w:r>
      <w:r w:rsidRPr="00EB613F">
        <w:rPr>
          <w:sz w:val="24"/>
          <w:szCs w:val="24"/>
        </w:rPr>
        <w:t>Term</w:t>
      </w:r>
      <w:r>
        <w:rPr>
          <w:sz w:val="24"/>
          <w:szCs w:val="24"/>
        </w:rPr>
        <w:t>’</w:t>
      </w:r>
      <w:r w:rsidRPr="00EB613F">
        <w:rPr>
          <w:sz w:val="24"/>
          <w:szCs w:val="24"/>
        </w:rPr>
        <w:t xml:space="preserve"> | / Factor</w:t>
      </w:r>
      <w:r w:rsidRPr="00351867">
        <w:rPr>
          <w:sz w:val="24"/>
          <w:szCs w:val="24"/>
        </w:rPr>
        <w:t xml:space="preserve"> </w:t>
      </w:r>
      <w:r w:rsidRPr="00EB613F">
        <w:rPr>
          <w:sz w:val="24"/>
          <w:szCs w:val="24"/>
        </w:rPr>
        <w:t>Term</w:t>
      </w:r>
      <w:r>
        <w:rPr>
          <w:sz w:val="24"/>
          <w:szCs w:val="24"/>
        </w:rPr>
        <w:t>’</w:t>
      </w:r>
      <w:r w:rsidRPr="00EB613F">
        <w:rPr>
          <w:sz w:val="24"/>
          <w:szCs w:val="24"/>
        </w:rPr>
        <w:t xml:space="preserve"> | </w:t>
      </w:r>
      <w:r w:rsidR="00295B83">
        <w:rPr>
          <w:sz w:val="24"/>
          <w:szCs w:val="24"/>
        </w:rPr>
        <w:t>#</w:t>
      </w:r>
    </w:p>
    <w:p w14:paraId="1E29EF66" w14:textId="556D2C56" w:rsidR="00351867" w:rsidRDefault="00351867" w:rsidP="00351867">
      <w:pPr>
        <w:spacing w:after="0"/>
        <w:rPr>
          <w:sz w:val="24"/>
          <w:szCs w:val="24"/>
        </w:rPr>
      </w:pPr>
      <w:r w:rsidRPr="00EB613F">
        <w:rPr>
          <w:sz w:val="24"/>
          <w:szCs w:val="24"/>
        </w:rPr>
        <w:t xml:space="preserve">Factor </w:t>
      </w:r>
      <w:r>
        <w:rPr>
          <w:sz w:val="24"/>
          <w:szCs w:val="24"/>
        </w:rPr>
        <w:t xml:space="preserve">                 -&gt;</w:t>
      </w:r>
      <w:r w:rsidRPr="00EB613F">
        <w:rPr>
          <w:sz w:val="24"/>
          <w:szCs w:val="24"/>
        </w:rPr>
        <w:t xml:space="preserve"> </w:t>
      </w:r>
      <w:r>
        <w:rPr>
          <w:sz w:val="24"/>
          <w:szCs w:val="24"/>
        </w:rPr>
        <w:t xml:space="preserve">       </w:t>
      </w:r>
      <w:r w:rsidRPr="00EB613F">
        <w:rPr>
          <w:sz w:val="24"/>
          <w:szCs w:val="24"/>
        </w:rPr>
        <w:t>(Expr) | identifier | number</w:t>
      </w:r>
    </w:p>
    <w:p w14:paraId="729F8E88" w14:textId="77777777" w:rsidR="00E8562B" w:rsidRDefault="00E8562B" w:rsidP="00535EB1">
      <w:pPr>
        <w:spacing w:after="0"/>
        <w:rPr>
          <w:sz w:val="24"/>
          <w:szCs w:val="24"/>
        </w:rPr>
      </w:pPr>
    </w:p>
    <w:p w14:paraId="21F6A890" w14:textId="4D59370C" w:rsidR="004B5040" w:rsidRPr="00D1730C" w:rsidRDefault="004B5040" w:rsidP="00D1730C">
      <w:pPr>
        <w:pStyle w:val="ListParagraph"/>
        <w:numPr>
          <w:ilvl w:val="0"/>
          <w:numId w:val="5"/>
        </w:numPr>
        <w:spacing w:after="0"/>
        <w:ind w:left="360"/>
        <w:rPr>
          <w:b/>
          <w:bCs/>
          <w:sz w:val="24"/>
          <w:szCs w:val="24"/>
        </w:rPr>
      </w:pPr>
      <w:r w:rsidRPr="00D1730C">
        <w:rPr>
          <w:b/>
          <w:bCs/>
          <w:sz w:val="24"/>
          <w:szCs w:val="24"/>
        </w:rPr>
        <w:t>LL1 Grammer</w:t>
      </w:r>
    </w:p>
    <w:p w14:paraId="0EAD5290" w14:textId="77777777" w:rsidR="004B5040" w:rsidRPr="00EB613F" w:rsidRDefault="004B5040" w:rsidP="004B5040">
      <w:pPr>
        <w:spacing w:after="0"/>
        <w:rPr>
          <w:sz w:val="24"/>
          <w:szCs w:val="24"/>
        </w:rPr>
      </w:pPr>
      <w:r w:rsidRPr="00EB613F">
        <w:rPr>
          <w:sz w:val="24"/>
          <w:szCs w:val="24"/>
        </w:rPr>
        <w:t xml:space="preserve">Function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 (ArgList) CompoundStmt</w:t>
      </w:r>
    </w:p>
    <w:p w14:paraId="4F24EE7F" w14:textId="77777777" w:rsidR="00365365" w:rsidRDefault="00365365" w:rsidP="00365365">
      <w:pPr>
        <w:spacing w:after="0"/>
        <w:rPr>
          <w:sz w:val="24"/>
          <w:szCs w:val="24"/>
        </w:rPr>
      </w:pPr>
      <w:r w:rsidRPr="00EB613F">
        <w:rPr>
          <w:sz w:val="24"/>
          <w:szCs w:val="24"/>
        </w:rPr>
        <w:t xml:space="preserve">ArgList </w:t>
      </w:r>
      <w:r>
        <w:rPr>
          <w:sz w:val="24"/>
          <w:szCs w:val="24"/>
        </w:rPr>
        <w:t xml:space="preserve">                -&gt;</w:t>
      </w:r>
      <w:r w:rsidRPr="00EB613F">
        <w:rPr>
          <w:sz w:val="24"/>
          <w:szCs w:val="24"/>
        </w:rPr>
        <w:t xml:space="preserve"> </w:t>
      </w:r>
      <w:r>
        <w:rPr>
          <w:sz w:val="24"/>
          <w:szCs w:val="24"/>
        </w:rPr>
        <w:t xml:space="preserve">      </w:t>
      </w:r>
      <w:r w:rsidRPr="00EB613F">
        <w:rPr>
          <w:sz w:val="24"/>
          <w:szCs w:val="24"/>
        </w:rPr>
        <w:t xml:space="preserve">Arg </w:t>
      </w:r>
      <w:r>
        <w:rPr>
          <w:sz w:val="24"/>
          <w:szCs w:val="24"/>
        </w:rPr>
        <w:t>ArgList’</w:t>
      </w:r>
    </w:p>
    <w:p w14:paraId="56DE4E75" w14:textId="71C7EFC1" w:rsidR="00365365" w:rsidRPr="00EB613F" w:rsidRDefault="00365365" w:rsidP="00365365">
      <w:pPr>
        <w:spacing w:after="0"/>
        <w:rPr>
          <w:sz w:val="24"/>
          <w:szCs w:val="24"/>
        </w:rPr>
      </w:pPr>
      <w:r>
        <w:rPr>
          <w:sz w:val="24"/>
          <w:szCs w:val="24"/>
        </w:rPr>
        <w:t xml:space="preserve">ArgList’                -&gt;       </w:t>
      </w:r>
      <w:r w:rsidRPr="00EB613F">
        <w:rPr>
          <w:sz w:val="24"/>
          <w:szCs w:val="24"/>
        </w:rPr>
        <w:t>, Arg</w:t>
      </w:r>
      <w:r>
        <w:rPr>
          <w:sz w:val="24"/>
          <w:szCs w:val="24"/>
        </w:rPr>
        <w:t xml:space="preserve"> ArgList’ | </w:t>
      </w:r>
      <w:r w:rsidR="00295B83">
        <w:rPr>
          <w:sz w:val="24"/>
          <w:szCs w:val="24"/>
        </w:rPr>
        <w:t>#</w:t>
      </w:r>
    </w:p>
    <w:p w14:paraId="39B3A26E" w14:textId="77777777" w:rsidR="004B5040" w:rsidRPr="00EB613F" w:rsidRDefault="004B5040" w:rsidP="004B5040">
      <w:pPr>
        <w:spacing w:after="0"/>
        <w:rPr>
          <w:sz w:val="24"/>
          <w:szCs w:val="24"/>
        </w:rPr>
      </w:pPr>
      <w:r w:rsidRPr="00EB613F">
        <w:rPr>
          <w:sz w:val="24"/>
          <w:szCs w:val="24"/>
        </w:rPr>
        <w:t xml:space="preserve">Arg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3B6B320C" w14:textId="77777777" w:rsidR="004B5040" w:rsidRPr="00EB613F" w:rsidRDefault="004B5040" w:rsidP="004B5040">
      <w:pPr>
        <w:spacing w:after="0"/>
        <w:rPr>
          <w:sz w:val="24"/>
          <w:szCs w:val="24"/>
        </w:rPr>
      </w:pPr>
      <w:r w:rsidRPr="00EB613F">
        <w:rPr>
          <w:sz w:val="24"/>
          <w:szCs w:val="24"/>
        </w:rPr>
        <w:t xml:space="preserv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WhileStmt | Expr; | CompoundStmt | Declaration | IfStmt | ;</w:t>
      </w:r>
    </w:p>
    <w:p w14:paraId="1A6BD944" w14:textId="77777777" w:rsidR="004B5040" w:rsidRPr="00EB613F" w:rsidRDefault="004B5040" w:rsidP="004B5040">
      <w:pPr>
        <w:spacing w:after="0"/>
        <w:rPr>
          <w:sz w:val="24"/>
          <w:szCs w:val="24"/>
        </w:rPr>
      </w:pPr>
      <w:r w:rsidRPr="00EB613F">
        <w:rPr>
          <w:sz w:val="24"/>
          <w:szCs w:val="24"/>
        </w:rPr>
        <w:t xml:space="preserve">Declaration </w:t>
      </w:r>
      <w:r>
        <w:rPr>
          <w:sz w:val="24"/>
          <w:szCs w:val="24"/>
        </w:rPr>
        <w:t xml:space="preserve">        -&gt;</w:t>
      </w:r>
      <w:r w:rsidRPr="00EB613F">
        <w:rPr>
          <w:sz w:val="24"/>
          <w:szCs w:val="24"/>
        </w:rPr>
        <w:t xml:space="preserve"> </w:t>
      </w:r>
      <w:r>
        <w:rPr>
          <w:sz w:val="24"/>
          <w:szCs w:val="24"/>
        </w:rPr>
        <w:t xml:space="preserve">      </w:t>
      </w:r>
      <w:r w:rsidRPr="00EB613F">
        <w:rPr>
          <w:sz w:val="24"/>
          <w:szCs w:val="24"/>
        </w:rPr>
        <w:t>Type identifier;</w:t>
      </w:r>
    </w:p>
    <w:p w14:paraId="367AD68D" w14:textId="77777777" w:rsidR="004B5040" w:rsidRPr="00EB613F" w:rsidRDefault="004B5040" w:rsidP="004B5040">
      <w:pPr>
        <w:spacing w:after="0"/>
        <w:rPr>
          <w:sz w:val="24"/>
          <w:szCs w:val="24"/>
        </w:rPr>
      </w:pPr>
      <w:r w:rsidRPr="00EB613F">
        <w:rPr>
          <w:sz w:val="24"/>
          <w:szCs w:val="24"/>
        </w:rPr>
        <w:t xml:space="preserve">Type </w:t>
      </w:r>
      <w:r>
        <w:rPr>
          <w:sz w:val="24"/>
          <w:szCs w:val="24"/>
        </w:rPr>
        <w:t xml:space="preserve">                    -&gt;</w:t>
      </w:r>
      <w:r w:rsidRPr="00EB613F">
        <w:rPr>
          <w:sz w:val="24"/>
          <w:szCs w:val="24"/>
        </w:rPr>
        <w:t xml:space="preserve"> </w:t>
      </w:r>
      <w:r>
        <w:rPr>
          <w:sz w:val="24"/>
          <w:szCs w:val="24"/>
        </w:rPr>
        <w:t xml:space="preserve">       </w:t>
      </w:r>
      <w:r w:rsidRPr="00EB613F">
        <w:rPr>
          <w:sz w:val="24"/>
          <w:szCs w:val="24"/>
        </w:rPr>
        <w:t>int | float</w:t>
      </w:r>
    </w:p>
    <w:p w14:paraId="2185B8B0" w14:textId="77777777" w:rsidR="004B5040" w:rsidRPr="00EB613F" w:rsidRDefault="004B5040" w:rsidP="004B5040">
      <w:pPr>
        <w:spacing w:after="0"/>
        <w:rPr>
          <w:sz w:val="24"/>
          <w:szCs w:val="24"/>
        </w:rPr>
      </w:pPr>
      <w:r w:rsidRPr="00EB613F">
        <w:rPr>
          <w:sz w:val="24"/>
          <w:szCs w:val="24"/>
        </w:rPr>
        <w:t xml:space="preserve">WhileStmt </w:t>
      </w:r>
      <w:r>
        <w:rPr>
          <w:sz w:val="24"/>
          <w:szCs w:val="24"/>
        </w:rPr>
        <w:t xml:space="preserve">         -&gt;</w:t>
      </w:r>
      <w:r w:rsidRPr="00EB613F">
        <w:rPr>
          <w:sz w:val="24"/>
          <w:szCs w:val="24"/>
        </w:rPr>
        <w:t xml:space="preserve"> </w:t>
      </w:r>
      <w:r>
        <w:rPr>
          <w:sz w:val="24"/>
          <w:szCs w:val="24"/>
        </w:rPr>
        <w:t xml:space="preserve">        </w:t>
      </w:r>
      <w:r w:rsidRPr="00EB613F">
        <w:rPr>
          <w:sz w:val="24"/>
          <w:szCs w:val="24"/>
        </w:rPr>
        <w:t>while (BoolExpr) Stmt</w:t>
      </w:r>
    </w:p>
    <w:p w14:paraId="220B0D22" w14:textId="6D30C9DE" w:rsidR="004B5040" w:rsidRDefault="004B5040" w:rsidP="004B5040">
      <w:pPr>
        <w:spacing w:after="0"/>
        <w:rPr>
          <w:sz w:val="24"/>
          <w:szCs w:val="24"/>
        </w:rPr>
      </w:pPr>
      <w:r w:rsidRPr="00EB613F">
        <w:rPr>
          <w:sz w:val="24"/>
          <w:szCs w:val="24"/>
        </w:rPr>
        <w:t xml:space="preserve">IfStmt </w:t>
      </w:r>
      <w:r>
        <w:rPr>
          <w:sz w:val="24"/>
          <w:szCs w:val="24"/>
        </w:rPr>
        <w:t xml:space="preserve">                 -&gt;</w:t>
      </w:r>
      <w:r w:rsidRPr="00EB613F">
        <w:rPr>
          <w:sz w:val="24"/>
          <w:szCs w:val="24"/>
        </w:rPr>
        <w:t xml:space="preserve"> </w:t>
      </w:r>
      <w:r>
        <w:rPr>
          <w:sz w:val="24"/>
          <w:szCs w:val="24"/>
        </w:rPr>
        <w:t xml:space="preserve">       </w:t>
      </w:r>
      <w:r w:rsidRPr="00EB613F">
        <w:rPr>
          <w:sz w:val="24"/>
          <w:szCs w:val="24"/>
        </w:rPr>
        <w:t xml:space="preserve">if (BoolExpr) Stmt </w:t>
      </w:r>
      <w:r>
        <w:rPr>
          <w:sz w:val="24"/>
          <w:szCs w:val="24"/>
        </w:rPr>
        <w:t>Else</w:t>
      </w:r>
    </w:p>
    <w:p w14:paraId="69649E2B" w14:textId="74C3986E" w:rsidR="004B5040" w:rsidRPr="00EB613F" w:rsidRDefault="004B5040" w:rsidP="004B5040">
      <w:pPr>
        <w:spacing w:after="0"/>
        <w:rPr>
          <w:sz w:val="24"/>
          <w:szCs w:val="24"/>
        </w:rPr>
      </w:pPr>
      <w:r>
        <w:rPr>
          <w:sz w:val="24"/>
          <w:szCs w:val="24"/>
        </w:rPr>
        <w:t xml:space="preserve">Else                      -&gt;        </w:t>
      </w:r>
      <w:r w:rsidRPr="00EB613F">
        <w:rPr>
          <w:sz w:val="24"/>
          <w:szCs w:val="24"/>
        </w:rPr>
        <w:t>ElsePart</w:t>
      </w:r>
      <w:r>
        <w:rPr>
          <w:sz w:val="24"/>
          <w:szCs w:val="24"/>
        </w:rPr>
        <w:t xml:space="preserve"> | </w:t>
      </w:r>
      <w:r w:rsidR="00295B83">
        <w:rPr>
          <w:sz w:val="24"/>
          <w:szCs w:val="24"/>
        </w:rPr>
        <w:t>#</w:t>
      </w:r>
    </w:p>
    <w:p w14:paraId="1D0398FC" w14:textId="77777777" w:rsidR="004B5040" w:rsidRPr="00EB613F" w:rsidRDefault="004B5040" w:rsidP="004B5040">
      <w:pPr>
        <w:spacing w:after="0"/>
        <w:rPr>
          <w:sz w:val="24"/>
          <w:szCs w:val="24"/>
        </w:rPr>
      </w:pPr>
      <w:r w:rsidRPr="00EB613F">
        <w:rPr>
          <w:sz w:val="24"/>
          <w:szCs w:val="24"/>
        </w:rPr>
        <w:t xml:space="preserve">ElsePart </w:t>
      </w:r>
      <w:r>
        <w:rPr>
          <w:sz w:val="24"/>
          <w:szCs w:val="24"/>
        </w:rPr>
        <w:t xml:space="preserve">              -&gt;</w:t>
      </w:r>
      <w:r w:rsidRPr="00EB613F">
        <w:rPr>
          <w:sz w:val="24"/>
          <w:szCs w:val="24"/>
        </w:rPr>
        <w:t xml:space="preserve"> </w:t>
      </w:r>
      <w:r>
        <w:rPr>
          <w:sz w:val="24"/>
          <w:szCs w:val="24"/>
        </w:rPr>
        <w:t xml:space="preserve">       </w:t>
      </w:r>
      <w:r w:rsidRPr="00EB613F">
        <w:rPr>
          <w:sz w:val="24"/>
          <w:szCs w:val="24"/>
        </w:rPr>
        <w:t>else Stmt</w:t>
      </w:r>
    </w:p>
    <w:p w14:paraId="2E10C7E6" w14:textId="24892F76" w:rsidR="004B5040" w:rsidRDefault="004B5040" w:rsidP="004B5040">
      <w:pPr>
        <w:spacing w:after="0"/>
        <w:rPr>
          <w:sz w:val="24"/>
          <w:szCs w:val="24"/>
        </w:rPr>
      </w:pPr>
      <w:r w:rsidRPr="00EB613F">
        <w:rPr>
          <w:sz w:val="24"/>
          <w:szCs w:val="24"/>
        </w:rPr>
        <w:t>CompoundStmt</w:t>
      </w:r>
      <w:r>
        <w:rPr>
          <w:sz w:val="24"/>
          <w:szCs w:val="24"/>
        </w:rPr>
        <w:t xml:space="preserve"> -&gt;</w:t>
      </w:r>
      <w:r w:rsidRPr="00EB613F">
        <w:rPr>
          <w:sz w:val="24"/>
          <w:szCs w:val="24"/>
        </w:rPr>
        <w:t xml:space="preserve"> </w:t>
      </w:r>
      <w:r>
        <w:rPr>
          <w:sz w:val="24"/>
          <w:szCs w:val="24"/>
        </w:rPr>
        <w:t xml:space="preserve">       </w:t>
      </w:r>
      <w:r w:rsidRPr="00EB613F">
        <w:rPr>
          <w:sz w:val="24"/>
          <w:szCs w:val="24"/>
        </w:rPr>
        <w:t>{</w:t>
      </w:r>
      <w:r w:rsidR="0039743D">
        <w:rPr>
          <w:sz w:val="24"/>
          <w:szCs w:val="24"/>
        </w:rPr>
        <w:t>CompoundStmt’</w:t>
      </w:r>
    </w:p>
    <w:p w14:paraId="2E7D6162" w14:textId="531F56AC" w:rsidR="0039743D" w:rsidRPr="00EB613F" w:rsidRDefault="0039743D" w:rsidP="004B5040">
      <w:pPr>
        <w:spacing w:after="0"/>
        <w:rPr>
          <w:sz w:val="24"/>
          <w:szCs w:val="24"/>
        </w:rPr>
      </w:pPr>
      <w:r w:rsidRPr="00EB613F">
        <w:rPr>
          <w:sz w:val="24"/>
          <w:szCs w:val="24"/>
        </w:rPr>
        <w:t>CompoundStmt</w:t>
      </w:r>
      <w:r>
        <w:rPr>
          <w:sz w:val="24"/>
          <w:szCs w:val="24"/>
        </w:rPr>
        <w:t>’ -&gt;</w:t>
      </w:r>
      <w:r w:rsidRPr="00EB613F">
        <w:rPr>
          <w:sz w:val="24"/>
          <w:szCs w:val="24"/>
        </w:rPr>
        <w:t xml:space="preserve"> </w:t>
      </w:r>
      <w:r>
        <w:rPr>
          <w:sz w:val="24"/>
          <w:szCs w:val="24"/>
        </w:rPr>
        <w:t xml:space="preserve">      </w:t>
      </w:r>
      <w:r w:rsidRPr="00EB613F">
        <w:rPr>
          <w:sz w:val="24"/>
          <w:szCs w:val="24"/>
        </w:rPr>
        <w:t>StmtList}</w:t>
      </w:r>
      <w:r>
        <w:rPr>
          <w:sz w:val="24"/>
          <w:szCs w:val="24"/>
        </w:rPr>
        <w:t xml:space="preserve"> | }</w:t>
      </w:r>
    </w:p>
    <w:p w14:paraId="54D19FEA" w14:textId="77777777" w:rsidR="004B5040" w:rsidRDefault="004B5040" w:rsidP="004B5040">
      <w:pPr>
        <w:spacing w:after="0"/>
        <w:rPr>
          <w:sz w:val="24"/>
          <w:szCs w:val="24"/>
        </w:rPr>
      </w:pPr>
      <w:r w:rsidRPr="00EB613F">
        <w:rPr>
          <w:sz w:val="24"/>
          <w:szCs w:val="24"/>
        </w:rPr>
        <w:t xml:space="preserve">StmtList </w:t>
      </w:r>
      <w:r>
        <w:rPr>
          <w:sz w:val="24"/>
          <w:szCs w:val="24"/>
        </w:rPr>
        <w:t xml:space="preserve">              -&gt;</w:t>
      </w:r>
      <w:r w:rsidRPr="00EB613F">
        <w:rPr>
          <w:sz w:val="24"/>
          <w:szCs w:val="24"/>
        </w:rPr>
        <w:t xml:space="preserve"> </w:t>
      </w:r>
      <w:r>
        <w:rPr>
          <w:sz w:val="24"/>
          <w:szCs w:val="24"/>
        </w:rPr>
        <w:t xml:space="preserve">       Stmt StmtList’</w:t>
      </w:r>
    </w:p>
    <w:p w14:paraId="08F0BA4A" w14:textId="4E7209AB" w:rsidR="004B5040" w:rsidRPr="00EB613F" w:rsidRDefault="004B5040" w:rsidP="004B5040">
      <w:pPr>
        <w:spacing w:after="0"/>
        <w:rPr>
          <w:sz w:val="24"/>
          <w:szCs w:val="24"/>
        </w:rPr>
      </w:pPr>
      <w:r>
        <w:rPr>
          <w:sz w:val="24"/>
          <w:szCs w:val="24"/>
        </w:rPr>
        <w:t xml:space="preserve">StmtList’              -&gt;        Stmt StmtList’ | </w:t>
      </w:r>
      <w:r w:rsidR="00295B83">
        <w:rPr>
          <w:sz w:val="24"/>
          <w:szCs w:val="24"/>
        </w:rPr>
        <w:t>#</w:t>
      </w:r>
    </w:p>
    <w:p w14:paraId="16275A0A" w14:textId="77777777" w:rsidR="004B5040" w:rsidRPr="00EB613F" w:rsidRDefault="004B5040" w:rsidP="004B5040">
      <w:pPr>
        <w:spacing w:after="0"/>
        <w:rPr>
          <w:sz w:val="24"/>
          <w:szCs w:val="24"/>
        </w:rPr>
      </w:pPr>
      <w:r w:rsidRPr="00EB613F">
        <w:rPr>
          <w:sz w:val="24"/>
          <w:szCs w:val="24"/>
        </w:rPr>
        <w:t xml:space="preserve">BoolExpr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Compare Mag</w:t>
      </w:r>
    </w:p>
    <w:p w14:paraId="7EB5EB19" w14:textId="6C031ACE" w:rsidR="004B5040" w:rsidRPr="00EB613F" w:rsidRDefault="004B5040" w:rsidP="004B5040">
      <w:pPr>
        <w:spacing w:after="0"/>
        <w:rPr>
          <w:sz w:val="24"/>
          <w:szCs w:val="24"/>
        </w:rPr>
      </w:pPr>
      <w:r w:rsidRPr="00EB613F">
        <w:rPr>
          <w:sz w:val="24"/>
          <w:szCs w:val="24"/>
        </w:rPr>
        <w:t>Compare</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xml:space="preserve">== | </w:t>
      </w:r>
      <w:r>
        <w:rPr>
          <w:sz w:val="24"/>
          <w:szCs w:val="24"/>
        </w:rPr>
        <w:t>&lt;</w:t>
      </w:r>
      <w:r w:rsidR="004C5CBA">
        <w:rPr>
          <w:sz w:val="24"/>
          <w:szCs w:val="24"/>
        </w:rPr>
        <w:t>Compare’</w:t>
      </w:r>
      <w:r w:rsidRPr="00EB613F">
        <w:rPr>
          <w:sz w:val="24"/>
          <w:szCs w:val="24"/>
        </w:rPr>
        <w:t xml:space="preserve"> | </w:t>
      </w:r>
      <w:r>
        <w:rPr>
          <w:sz w:val="24"/>
          <w:szCs w:val="24"/>
        </w:rPr>
        <w:t>&gt;</w:t>
      </w:r>
      <w:r w:rsidR="001D192F">
        <w:rPr>
          <w:sz w:val="24"/>
          <w:szCs w:val="24"/>
        </w:rPr>
        <w:t>Compare’’</w:t>
      </w:r>
      <w:r w:rsidRPr="00EB613F">
        <w:rPr>
          <w:sz w:val="24"/>
          <w:szCs w:val="24"/>
        </w:rPr>
        <w:t xml:space="preserve"> | </w:t>
      </w:r>
      <w:r>
        <w:rPr>
          <w:sz w:val="24"/>
          <w:szCs w:val="24"/>
        </w:rPr>
        <w:t>&lt;</w:t>
      </w:r>
      <w:r w:rsidR="004C5CBA">
        <w:rPr>
          <w:sz w:val="24"/>
          <w:szCs w:val="24"/>
        </w:rPr>
        <w:t>Compare’</w:t>
      </w:r>
      <w:r w:rsidRPr="00EB613F">
        <w:rPr>
          <w:sz w:val="24"/>
          <w:szCs w:val="24"/>
        </w:rPr>
        <w:t xml:space="preserve"> | </w:t>
      </w:r>
      <w:r>
        <w:rPr>
          <w:sz w:val="24"/>
          <w:szCs w:val="24"/>
        </w:rPr>
        <w:t>&gt;</w:t>
      </w:r>
      <w:r w:rsidR="001D192F">
        <w:rPr>
          <w:sz w:val="24"/>
          <w:szCs w:val="24"/>
        </w:rPr>
        <w:t>Compare’’</w:t>
      </w:r>
      <w:r w:rsidRPr="00EB613F">
        <w:rPr>
          <w:sz w:val="24"/>
          <w:szCs w:val="24"/>
        </w:rPr>
        <w:t xml:space="preserve"> | </w:t>
      </w:r>
      <w:r>
        <w:rPr>
          <w:sz w:val="24"/>
          <w:szCs w:val="24"/>
        </w:rPr>
        <w:t>&lt;</w:t>
      </w:r>
      <w:r w:rsidR="001D192F">
        <w:rPr>
          <w:sz w:val="24"/>
          <w:szCs w:val="24"/>
        </w:rPr>
        <w:t>Compare’</w:t>
      </w:r>
    </w:p>
    <w:p w14:paraId="7C72D8AF" w14:textId="2C4FE08D" w:rsidR="004C5CBA" w:rsidRDefault="004C5CBA" w:rsidP="004B5040">
      <w:pPr>
        <w:spacing w:after="0"/>
        <w:rPr>
          <w:sz w:val="24"/>
          <w:szCs w:val="24"/>
        </w:rPr>
      </w:pPr>
      <w:r w:rsidRPr="00EB613F">
        <w:rPr>
          <w:sz w:val="24"/>
          <w:szCs w:val="24"/>
        </w:rPr>
        <w:t>Compare</w:t>
      </w:r>
      <w:r>
        <w:rPr>
          <w:sz w:val="24"/>
          <w:szCs w:val="24"/>
        </w:rPr>
        <w:t>’            -&gt;</w:t>
      </w:r>
      <w:r w:rsidRPr="00EB613F">
        <w:rPr>
          <w:sz w:val="24"/>
          <w:szCs w:val="24"/>
        </w:rPr>
        <w:t xml:space="preserve"> </w:t>
      </w:r>
      <w:r>
        <w:rPr>
          <w:sz w:val="24"/>
          <w:szCs w:val="24"/>
        </w:rPr>
        <w:t xml:space="preserve">       =</w:t>
      </w:r>
      <w:r w:rsidRPr="00EB613F">
        <w:rPr>
          <w:sz w:val="24"/>
          <w:szCs w:val="24"/>
        </w:rPr>
        <w:t xml:space="preserve"> | </w:t>
      </w:r>
      <w:r w:rsidR="00295B83">
        <w:rPr>
          <w:sz w:val="24"/>
          <w:szCs w:val="24"/>
        </w:rPr>
        <w:t>#</w:t>
      </w:r>
      <w:r w:rsidR="001D192F">
        <w:rPr>
          <w:sz w:val="24"/>
          <w:szCs w:val="24"/>
        </w:rPr>
        <w:t xml:space="preserve"> | &gt;</w:t>
      </w:r>
    </w:p>
    <w:p w14:paraId="3F3AD564" w14:textId="6228445B" w:rsidR="004C5CBA" w:rsidRDefault="004C5CBA" w:rsidP="004B5040">
      <w:pPr>
        <w:spacing w:after="0"/>
        <w:rPr>
          <w:sz w:val="24"/>
          <w:szCs w:val="24"/>
        </w:rPr>
      </w:pPr>
      <w:r w:rsidRPr="00EB613F">
        <w:rPr>
          <w:sz w:val="24"/>
          <w:szCs w:val="24"/>
        </w:rPr>
        <w:t>Compare</w:t>
      </w:r>
      <w:r>
        <w:rPr>
          <w:sz w:val="24"/>
          <w:szCs w:val="24"/>
        </w:rPr>
        <w:t>’’           -&gt;</w:t>
      </w:r>
      <w:r w:rsidRPr="00EB613F">
        <w:rPr>
          <w:sz w:val="24"/>
          <w:szCs w:val="24"/>
        </w:rPr>
        <w:t xml:space="preserve"> </w:t>
      </w:r>
      <w:r>
        <w:rPr>
          <w:sz w:val="24"/>
          <w:szCs w:val="24"/>
        </w:rPr>
        <w:t xml:space="preserve">       </w:t>
      </w:r>
      <w:r w:rsidR="001D192F">
        <w:rPr>
          <w:sz w:val="24"/>
          <w:szCs w:val="24"/>
        </w:rPr>
        <w:t xml:space="preserve">= | </w:t>
      </w:r>
      <w:r w:rsidR="00295B83">
        <w:rPr>
          <w:sz w:val="24"/>
          <w:szCs w:val="24"/>
        </w:rPr>
        <w:t>#</w:t>
      </w:r>
    </w:p>
    <w:p w14:paraId="24092A80" w14:textId="1B3FDFA1" w:rsidR="004B5040" w:rsidRPr="00EB613F" w:rsidRDefault="004B5040" w:rsidP="004B5040">
      <w:pPr>
        <w:spacing w:after="0"/>
        <w:rPr>
          <w:sz w:val="24"/>
          <w:szCs w:val="24"/>
        </w:rPr>
      </w:pPr>
      <w:r w:rsidRPr="00EB613F">
        <w:rPr>
          <w:sz w:val="24"/>
          <w:szCs w:val="24"/>
        </w:rPr>
        <w:t xml:space="preserve">Expr </w:t>
      </w:r>
      <w:r>
        <w:rPr>
          <w:sz w:val="24"/>
          <w:szCs w:val="24"/>
        </w:rPr>
        <w:t xml:space="preserve">                    -&gt;</w:t>
      </w:r>
      <w:r w:rsidRPr="00EB613F">
        <w:rPr>
          <w:sz w:val="24"/>
          <w:szCs w:val="24"/>
        </w:rPr>
        <w:t xml:space="preserve"> </w:t>
      </w:r>
      <w:r>
        <w:rPr>
          <w:sz w:val="24"/>
          <w:szCs w:val="24"/>
        </w:rPr>
        <w:t xml:space="preserve">       </w:t>
      </w:r>
      <w:r w:rsidRPr="00EB613F">
        <w:rPr>
          <w:sz w:val="24"/>
          <w:szCs w:val="24"/>
        </w:rPr>
        <w:t>identifier = Mag</w:t>
      </w:r>
    </w:p>
    <w:p w14:paraId="0EB03344" w14:textId="77777777" w:rsidR="004B5040" w:rsidRPr="00EB613F" w:rsidRDefault="004B5040" w:rsidP="004B5040">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Term</w:t>
      </w:r>
      <w:r>
        <w:rPr>
          <w:sz w:val="24"/>
          <w:szCs w:val="24"/>
        </w:rPr>
        <w:t xml:space="preserve"> Mag’</w:t>
      </w:r>
    </w:p>
    <w:p w14:paraId="18AB651D" w14:textId="6EA52412" w:rsidR="004B5040" w:rsidRDefault="004B5040" w:rsidP="004B5040">
      <w:pPr>
        <w:spacing w:after="0"/>
        <w:rPr>
          <w:sz w:val="24"/>
          <w:szCs w:val="24"/>
        </w:rPr>
      </w:pPr>
      <w:r w:rsidRPr="00EB613F">
        <w:rPr>
          <w:sz w:val="24"/>
          <w:szCs w:val="24"/>
        </w:rPr>
        <w:t>Mag</w:t>
      </w:r>
      <w:r>
        <w:rPr>
          <w:sz w:val="24"/>
          <w:szCs w:val="24"/>
        </w:rPr>
        <w:t xml:space="preserve">’                    </w:t>
      </w:r>
      <w:r w:rsidRPr="00EB613F">
        <w:rPr>
          <w:sz w:val="24"/>
          <w:szCs w:val="24"/>
        </w:rPr>
        <w:t xml:space="preserve"> </w:t>
      </w:r>
      <w:r>
        <w:rPr>
          <w:sz w:val="24"/>
          <w:szCs w:val="24"/>
        </w:rPr>
        <w:t>-&gt;</w:t>
      </w:r>
      <w:r w:rsidRPr="00EB613F">
        <w:rPr>
          <w:sz w:val="24"/>
          <w:szCs w:val="24"/>
        </w:rPr>
        <w:t xml:space="preserve"> </w:t>
      </w:r>
      <w:r>
        <w:rPr>
          <w:sz w:val="24"/>
          <w:szCs w:val="24"/>
        </w:rPr>
        <w:t xml:space="preserve">      </w:t>
      </w:r>
      <w:r w:rsidRPr="00EB613F">
        <w:rPr>
          <w:sz w:val="24"/>
          <w:szCs w:val="24"/>
        </w:rPr>
        <w:t>+ Term</w:t>
      </w:r>
      <w:r>
        <w:rPr>
          <w:sz w:val="24"/>
          <w:szCs w:val="24"/>
        </w:rPr>
        <w:t xml:space="preserve"> </w:t>
      </w:r>
      <w:r w:rsidRPr="00EB613F">
        <w:rPr>
          <w:sz w:val="24"/>
          <w:szCs w:val="24"/>
        </w:rPr>
        <w:t>Mag</w:t>
      </w:r>
      <w:r>
        <w:rPr>
          <w:sz w:val="24"/>
          <w:szCs w:val="24"/>
        </w:rPr>
        <w:t>’</w:t>
      </w:r>
      <w:r w:rsidRPr="00EB613F">
        <w:rPr>
          <w:sz w:val="24"/>
          <w:szCs w:val="24"/>
        </w:rPr>
        <w:t xml:space="preserve"> | – Term</w:t>
      </w:r>
      <w:r>
        <w:rPr>
          <w:sz w:val="24"/>
          <w:szCs w:val="24"/>
        </w:rPr>
        <w:t xml:space="preserve"> </w:t>
      </w:r>
      <w:r w:rsidRPr="00EB613F">
        <w:rPr>
          <w:sz w:val="24"/>
          <w:szCs w:val="24"/>
        </w:rPr>
        <w:t>Mag</w:t>
      </w:r>
      <w:r>
        <w:rPr>
          <w:sz w:val="24"/>
          <w:szCs w:val="24"/>
        </w:rPr>
        <w:t xml:space="preserve">’ | </w:t>
      </w:r>
      <w:r w:rsidR="00295B83">
        <w:rPr>
          <w:sz w:val="24"/>
          <w:szCs w:val="24"/>
        </w:rPr>
        <w:t>#</w:t>
      </w:r>
    </w:p>
    <w:p w14:paraId="0252BFDD" w14:textId="77777777" w:rsidR="004B5040" w:rsidRDefault="004B5040" w:rsidP="004B5040">
      <w:pPr>
        <w:spacing w:after="0"/>
        <w:rPr>
          <w:sz w:val="24"/>
          <w:szCs w:val="24"/>
        </w:rPr>
      </w:pPr>
      <w:r w:rsidRPr="00EB613F">
        <w:rPr>
          <w:sz w:val="24"/>
          <w:szCs w:val="24"/>
        </w:rPr>
        <w:t xml:space="preserve">Term </w:t>
      </w:r>
      <w:r>
        <w:rPr>
          <w:sz w:val="24"/>
          <w:szCs w:val="24"/>
        </w:rPr>
        <w:t xml:space="preserve">                   -&gt;</w:t>
      </w:r>
      <w:r w:rsidRPr="00EB613F">
        <w:rPr>
          <w:sz w:val="24"/>
          <w:szCs w:val="24"/>
        </w:rPr>
        <w:t xml:space="preserve"> </w:t>
      </w:r>
      <w:r>
        <w:rPr>
          <w:sz w:val="24"/>
          <w:szCs w:val="24"/>
        </w:rPr>
        <w:t xml:space="preserve">       </w:t>
      </w:r>
      <w:r w:rsidRPr="00EB613F">
        <w:rPr>
          <w:sz w:val="24"/>
          <w:szCs w:val="24"/>
        </w:rPr>
        <w:t>Factor</w:t>
      </w:r>
      <w:r>
        <w:rPr>
          <w:sz w:val="24"/>
          <w:szCs w:val="24"/>
        </w:rPr>
        <w:t xml:space="preserve"> Term’</w:t>
      </w:r>
    </w:p>
    <w:p w14:paraId="3B9728D9" w14:textId="6A97A36D" w:rsidR="004B5040" w:rsidRPr="00EB613F" w:rsidRDefault="004B5040" w:rsidP="004B5040">
      <w:pPr>
        <w:spacing w:after="0"/>
        <w:rPr>
          <w:sz w:val="24"/>
          <w:szCs w:val="24"/>
        </w:rPr>
      </w:pPr>
      <w:r w:rsidRPr="00EB613F">
        <w:rPr>
          <w:sz w:val="24"/>
          <w:szCs w:val="24"/>
        </w:rPr>
        <w:t>Term</w:t>
      </w:r>
      <w:r>
        <w:rPr>
          <w:sz w:val="24"/>
          <w:szCs w:val="24"/>
        </w:rPr>
        <w:t>’</w:t>
      </w:r>
      <w:r w:rsidRPr="00EB613F">
        <w:rPr>
          <w:sz w:val="24"/>
          <w:szCs w:val="24"/>
        </w:rPr>
        <w:t xml:space="preserve"> </w:t>
      </w:r>
      <w:r>
        <w:rPr>
          <w:sz w:val="24"/>
          <w:szCs w:val="24"/>
        </w:rPr>
        <w:t xml:space="preserve">                   -&gt;</w:t>
      </w:r>
      <w:r w:rsidRPr="00EB613F">
        <w:rPr>
          <w:sz w:val="24"/>
          <w:szCs w:val="24"/>
        </w:rPr>
        <w:t xml:space="preserve"> </w:t>
      </w:r>
      <w:r>
        <w:rPr>
          <w:sz w:val="24"/>
          <w:szCs w:val="24"/>
        </w:rPr>
        <w:t xml:space="preserve">      </w:t>
      </w:r>
      <w:r w:rsidRPr="00EB613F">
        <w:rPr>
          <w:sz w:val="24"/>
          <w:szCs w:val="24"/>
        </w:rPr>
        <w:t>* Factor</w:t>
      </w:r>
      <w:r>
        <w:rPr>
          <w:sz w:val="24"/>
          <w:szCs w:val="24"/>
        </w:rPr>
        <w:t xml:space="preserve"> </w:t>
      </w:r>
      <w:r w:rsidRPr="00EB613F">
        <w:rPr>
          <w:sz w:val="24"/>
          <w:szCs w:val="24"/>
        </w:rPr>
        <w:t>Term</w:t>
      </w:r>
      <w:r>
        <w:rPr>
          <w:sz w:val="24"/>
          <w:szCs w:val="24"/>
        </w:rPr>
        <w:t>’</w:t>
      </w:r>
      <w:r w:rsidRPr="00EB613F">
        <w:rPr>
          <w:sz w:val="24"/>
          <w:szCs w:val="24"/>
        </w:rPr>
        <w:t xml:space="preserve"> | / Factor</w:t>
      </w:r>
      <w:r w:rsidRPr="00351867">
        <w:rPr>
          <w:sz w:val="24"/>
          <w:szCs w:val="24"/>
        </w:rPr>
        <w:t xml:space="preserve"> </w:t>
      </w:r>
      <w:r w:rsidRPr="00EB613F">
        <w:rPr>
          <w:sz w:val="24"/>
          <w:szCs w:val="24"/>
        </w:rPr>
        <w:t>Term</w:t>
      </w:r>
      <w:r>
        <w:rPr>
          <w:sz w:val="24"/>
          <w:szCs w:val="24"/>
        </w:rPr>
        <w:t>’</w:t>
      </w:r>
      <w:r w:rsidRPr="00EB613F">
        <w:rPr>
          <w:sz w:val="24"/>
          <w:szCs w:val="24"/>
        </w:rPr>
        <w:t xml:space="preserve"> | </w:t>
      </w:r>
      <w:r w:rsidR="00295B83">
        <w:rPr>
          <w:sz w:val="24"/>
          <w:szCs w:val="24"/>
        </w:rPr>
        <w:t>#</w:t>
      </w:r>
    </w:p>
    <w:p w14:paraId="3106E314" w14:textId="77777777" w:rsidR="004B5040" w:rsidRDefault="004B5040" w:rsidP="004B5040">
      <w:pPr>
        <w:spacing w:after="0"/>
        <w:rPr>
          <w:sz w:val="24"/>
          <w:szCs w:val="24"/>
        </w:rPr>
      </w:pPr>
      <w:r w:rsidRPr="00EB613F">
        <w:rPr>
          <w:sz w:val="24"/>
          <w:szCs w:val="24"/>
        </w:rPr>
        <w:lastRenderedPageBreak/>
        <w:t xml:space="preserve">Factor </w:t>
      </w:r>
      <w:r>
        <w:rPr>
          <w:sz w:val="24"/>
          <w:szCs w:val="24"/>
        </w:rPr>
        <w:t xml:space="preserve">                 -&gt;</w:t>
      </w:r>
      <w:r w:rsidRPr="00EB613F">
        <w:rPr>
          <w:sz w:val="24"/>
          <w:szCs w:val="24"/>
        </w:rPr>
        <w:t xml:space="preserve"> </w:t>
      </w:r>
      <w:r>
        <w:rPr>
          <w:sz w:val="24"/>
          <w:szCs w:val="24"/>
        </w:rPr>
        <w:t xml:space="preserve">       </w:t>
      </w:r>
      <w:r w:rsidRPr="00EB613F">
        <w:rPr>
          <w:sz w:val="24"/>
          <w:szCs w:val="24"/>
        </w:rPr>
        <w:t>(Expr) | identifier | number</w:t>
      </w:r>
    </w:p>
    <w:p w14:paraId="6DEA9175" w14:textId="77777777" w:rsidR="004B5040" w:rsidRDefault="004B5040" w:rsidP="00535EB1">
      <w:pPr>
        <w:spacing w:after="0"/>
        <w:rPr>
          <w:sz w:val="24"/>
          <w:szCs w:val="24"/>
        </w:rPr>
      </w:pPr>
    </w:p>
    <w:p w14:paraId="18A10743" w14:textId="40F1C3D6" w:rsidR="004360F4" w:rsidRPr="00D1730C" w:rsidRDefault="004360F4" w:rsidP="00535EB1">
      <w:pPr>
        <w:spacing w:after="0"/>
        <w:rPr>
          <w:b/>
          <w:bCs/>
          <w:sz w:val="28"/>
          <w:szCs w:val="28"/>
        </w:rPr>
      </w:pPr>
      <w:r w:rsidRPr="00D1730C">
        <w:rPr>
          <w:b/>
          <w:bCs/>
          <w:sz w:val="28"/>
          <w:szCs w:val="28"/>
        </w:rPr>
        <w:t>First Set</w:t>
      </w:r>
    </w:p>
    <w:p w14:paraId="1A0363A0" w14:textId="045B6D0C" w:rsidR="004360F4" w:rsidRDefault="004360F4" w:rsidP="00535EB1">
      <w:pPr>
        <w:spacing w:after="0"/>
        <w:rPr>
          <w:sz w:val="24"/>
          <w:szCs w:val="24"/>
        </w:rPr>
      </w:pPr>
      <w:r>
        <w:rPr>
          <w:sz w:val="24"/>
          <w:szCs w:val="24"/>
        </w:rPr>
        <w:t xml:space="preserve">first(Factor) </w:t>
      </w:r>
      <w:r w:rsidR="0055036C">
        <w:rPr>
          <w:sz w:val="24"/>
          <w:szCs w:val="24"/>
        </w:rPr>
        <w:t xml:space="preserve">                 </w:t>
      </w:r>
      <w:r>
        <w:rPr>
          <w:sz w:val="24"/>
          <w:szCs w:val="24"/>
        </w:rPr>
        <w:t>-&gt; (, identifier, number</w:t>
      </w:r>
    </w:p>
    <w:p w14:paraId="48180D4D" w14:textId="104A8C7C" w:rsidR="004360F4" w:rsidRDefault="004360F4" w:rsidP="00535EB1">
      <w:pPr>
        <w:spacing w:after="0"/>
        <w:rPr>
          <w:sz w:val="24"/>
          <w:szCs w:val="24"/>
        </w:rPr>
      </w:pPr>
      <w:r>
        <w:rPr>
          <w:sz w:val="24"/>
          <w:szCs w:val="24"/>
        </w:rPr>
        <w:t xml:space="preserve">first(Term’) </w:t>
      </w:r>
      <w:r w:rsidR="0055036C">
        <w:rPr>
          <w:sz w:val="24"/>
          <w:szCs w:val="24"/>
        </w:rPr>
        <w:t xml:space="preserve">                  </w:t>
      </w:r>
      <w:r>
        <w:rPr>
          <w:sz w:val="24"/>
          <w:szCs w:val="24"/>
        </w:rPr>
        <w:t xml:space="preserve">-&gt; *, /, </w:t>
      </w:r>
      <w:r w:rsidR="00295B83">
        <w:rPr>
          <w:sz w:val="24"/>
          <w:szCs w:val="24"/>
        </w:rPr>
        <w:t>#</w:t>
      </w:r>
    </w:p>
    <w:p w14:paraId="3B9E65B2" w14:textId="0218E106" w:rsidR="004360F4" w:rsidRDefault="004360F4" w:rsidP="00535EB1">
      <w:pPr>
        <w:spacing w:after="0"/>
        <w:rPr>
          <w:sz w:val="24"/>
          <w:szCs w:val="24"/>
        </w:rPr>
      </w:pPr>
      <w:r>
        <w:rPr>
          <w:sz w:val="24"/>
          <w:szCs w:val="24"/>
        </w:rPr>
        <w:t xml:space="preserve">first(Term) </w:t>
      </w:r>
      <w:r w:rsidR="0055036C">
        <w:rPr>
          <w:sz w:val="24"/>
          <w:szCs w:val="24"/>
        </w:rPr>
        <w:t xml:space="preserve">                   </w:t>
      </w:r>
      <w:r>
        <w:rPr>
          <w:sz w:val="24"/>
          <w:szCs w:val="24"/>
        </w:rPr>
        <w:t>-&gt; first(Factor) = (, identifier, number</w:t>
      </w:r>
    </w:p>
    <w:p w14:paraId="4F4802E0" w14:textId="6384C9AB" w:rsidR="004360F4" w:rsidRDefault="004360F4" w:rsidP="00535EB1">
      <w:pPr>
        <w:spacing w:after="0"/>
        <w:rPr>
          <w:sz w:val="24"/>
          <w:szCs w:val="24"/>
        </w:rPr>
      </w:pPr>
      <w:r>
        <w:rPr>
          <w:sz w:val="24"/>
          <w:szCs w:val="24"/>
        </w:rPr>
        <w:t xml:space="preserve">first(Mag’) </w:t>
      </w:r>
      <w:r w:rsidR="0055036C">
        <w:rPr>
          <w:sz w:val="24"/>
          <w:szCs w:val="24"/>
        </w:rPr>
        <w:t xml:space="preserve">                  </w:t>
      </w:r>
      <w:r>
        <w:rPr>
          <w:sz w:val="24"/>
          <w:szCs w:val="24"/>
        </w:rPr>
        <w:t xml:space="preserve">-&gt; +, -, </w:t>
      </w:r>
      <w:r w:rsidR="00295B83">
        <w:rPr>
          <w:sz w:val="24"/>
          <w:szCs w:val="24"/>
        </w:rPr>
        <w:t>#</w:t>
      </w:r>
    </w:p>
    <w:p w14:paraId="2E53A931" w14:textId="151BF20B" w:rsidR="004360F4" w:rsidRDefault="004360F4" w:rsidP="00535EB1">
      <w:pPr>
        <w:spacing w:after="0"/>
        <w:rPr>
          <w:sz w:val="24"/>
          <w:szCs w:val="24"/>
        </w:rPr>
      </w:pPr>
      <w:r>
        <w:rPr>
          <w:sz w:val="24"/>
          <w:szCs w:val="24"/>
        </w:rPr>
        <w:t xml:space="preserve">first(Mag) </w:t>
      </w:r>
      <w:r w:rsidR="0055036C">
        <w:rPr>
          <w:sz w:val="24"/>
          <w:szCs w:val="24"/>
        </w:rPr>
        <w:t xml:space="preserve">                   </w:t>
      </w:r>
      <w:r>
        <w:rPr>
          <w:sz w:val="24"/>
          <w:szCs w:val="24"/>
        </w:rPr>
        <w:t>-&gt; first(Term) = (, identifier, number</w:t>
      </w:r>
    </w:p>
    <w:p w14:paraId="19B01563" w14:textId="0DDF5657" w:rsidR="004360F4" w:rsidRDefault="004360F4" w:rsidP="00535EB1">
      <w:pPr>
        <w:spacing w:after="0"/>
        <w:rPr>
          <w:sz w:val="24"/>
          <w:szCs w:val="24"/>
        </w:rPr>
      </w:pPr>
      <w:r>
        <w:rPr>
          <w:sz w:val="24"/>
          <w:szCs w:val="24"/>
        </w:rPr>
        <w:t xml:space="preserve">first(Expr) </w:t>
      </w:r>
      <w:r w:rsidR="0055036C">
        <w:rPr>
          <w:sz w:val="24"/>
          <w:szCs w:val="24"/>
        </w:rPr>
        <w:t xml:space="preserve">                    </w:t>
      </w:r>
      <w:r>
        <w:rPr>
          <w:sz w:val="24"/>
          <w:szCs w:val="24"/>
        </w:rPr>
        <w:t>-&gt; identifier</w:t>
      </w:r>
    </w:p>
    <w:p w14:paraId="71EC8028" w14:textId="7DB33674" w:rsidR="004360F4" w:rsidRDefault="004360F4" w:rsidP="00535EB1">
      <w:pPr>
        <w:spacing w:after="0"/>
        <w:rPr>
          <w:sz w:val="24"/>
          <w:szCs w:val="24"/>
        </w:rPr>
      </w:pPr>
      <w:r>
        <w:rPr>
          <w:sz w:val="24"/>
          <w:szCs w:val="24"/>
        </w:rPr>
        <w:t xml:space="preserve">first(Compare) </w:t>
      </w:r>
      <w:r w:rsidR="0055036C">
        <w:rPr>
          <w:sz w:val="24"/>
          <w:szCs w:val="24"/>
        </w:rPr>
        <w:t xml:space="preserve">           </w:t>
      </w:r>
      <w:r>
        <w:rPr>
          <w:sz w:val="24"/>
          <w:szCs w:val="24"/>
        </w:rPr>
        <w:t>-&gt; =,&lt;,&gt;</w:t>
      </w:r>
    </w:p>
    <w:p w14:paraId="79C85EED" w14:textId="51890C60" w:rsidR="001D192F" w:rsidRDefault="001D192F" w:rsidP="001D192F">
      <w:pPr>
        <w:spacing w:after="0"/>
        <w:rPr>
          <w:sz w:val="24"/>
          <w:szCs w:val="24"/>
        </w:rPr>
      </w:pPr>
      <w:r>
        <w:rPr>
          <w:sz w:val="24"/>
          <w:szCs w:val="24"/>
        </w:rPr>
        <w:t>first(Compare’)           -&gt; =,</w:t>
      </w:r>
      <w:r w:rsidR="00295B83">
        <w:rPr>
          <w:sz w:val="24"/>
          <w:szCs w:val="24"/>
        </w:rPr>
        <w:t>#</w:t>
      </w:r>
      <w:r>
        <w:rPr>
          <w:sz w:val="24"/>
          <w:szCs w:val="24"/>
        </w:rPr>
        <w:t>,&gt;</w:t>
      </w:r>
    </w:p>
    <w:p w14:paraId="5906ED3F" w14:textId="243AC3DD" w:rsidR="001D192F" w:rsidRDefault="001D192F" w:rsidP="00535EB1">
      <w:pPr>
        <w:spacing w:after="0"/>
        <w:rPr>
          <w:sz w:val="24"/>
          <w:szCs w:val="24"/>
        </w:rPr>
      </w:pPr>
      <w:r>
        <w:rPr>
          <w:sz w:val="24"/>
          <w:szCs w:val="24"/>
        </w:rPr>
        <w:t>first(Compare’’)          -&gt; =,</w:t>
      </w:r>
      <w:r w:rsidR="00295B83">
        <w:rPr>
          <w:sz w:val="24"/>
          <w:szCs w:val="24"/>
        </w:rPr>
        <w:t>#</w:t>
      </w:r>
    </w:p>
    <w:p w14:paraId="2062380F" w14:textId="27DCB48A" w:rsidR="004360F4" w:rsidRDefault="004360F4" w:rsidP="00535EB1">
      <w:pPr>
        <w:spacing w:after="0"/>
        <w:rPr>
          <w:sz w:val="24"/>
          <w:szCs w:val="24"/>
        </w:rPr>
      </w:pPr>
      <w:r>
        <w:rPr>
          <w:sz w:val="24"/>
          <w:szCs w:val="24"/>
        </w:rPr>
        <w:t xml:space="preserve">first(BoolExpr) </w:t>
      </w:r>
      <w:r w:rsidR="0055036C">
        <w:rPr>
          <w:sz w:val="24"/>
          <w:szCs w:val="24"/>
        </w:rPr>
        <w:t xml:space="preserve">            </w:t>
      </w:r>
      <w:r>
        <w:rPr>
          <w:sz w:val="24"/>
          <w:szCs w:val="24"/>
        </w:rPr>
        <w:t>-&gt; identifier</w:t>
      </w:r>
    </w:p>
    <w:p w14:paraId="6EF9D18F" w14:textId="435BC615" w:rsidR="004360F4" w:rsidRDefault="004360F4" w:rsidP="00535EB1">
      <w:pPr>
        <w:spacing w:after="0"/>
        <w:rPr>
          <w:sz w:val="24"/>
          <w:szCs w:val="24"/>
        </w:rPr>
      </w:pPr>
      <w:r>
        <w:rPr>
          <w:sz w:val="24"/>
          <w:szCs w:val="24"/>
        </w:rPr>
        <w:t>first(StmtList’)</w:t>
      </w:r>
      <w:r w:rsidR="0055036C">
        <w:rPr>
          <w:sz w:val="24"/>
          <w:szCs w:val="24"/>
        </w:rPr>
        <w:t xml:space="preserve">            </w:t>
      </w:r>
      <w:r>
        <w:rPr>
          <w:sz w:val="24"/>
          <w:szCs w:val="24"/>
        </w:rPr>
        <w:t xml:space="preserve"> -&gt; first(Stmt), </w:t>
      </w:r>
      <w:r w:rsidR="00295B83">
        <w:rPr>
          <w:sz w:val="24"/>
          <w:szCs w:val="24"/>
        </w:rPr>
        <w:t>#</w:t>
      </w:r>
      <w:r w:rsidR="006E6CDD">
        <w:rPr>
          <w:sz w:val="24"/>
          <w:szCs w:val="24"/>
        </w:rPr>
        <w:t xml:space="preserve"> = while, identifier, {, int, float, if, ;, </w:t>
      </w:r>
      <w:r w:rsidR="00295B83">
        <w:rPr>
          <w:sz w:val="24"/>
          <w:szCs w:val="24"/>
        </w:rPr>
        <w:t>#</w:t>
      </w:r>
    </w:p>
    <w:p w14:paraId="4AD52136" w14:textId="364161AB" w:rsidR="002E1931" w:rsidRDefault="004360F4" w:rsidP="00535EB1">
      <w:pPr>
        <w:spacing w:after="0"/>
        <w:rPr>
          <w:sz w:val="24"/>
          <w:szCs w:val="24"/>
        </w:rPr>
      </w:pPr>
      <w:r>
        <w:rPr>
          <w:sz w:val="24"/>
          <w:szCs w:val="24"/>
        </w:rPr>
        <w:t>first(StmtList)</w:t>
      </w:r>
      <w:r w:rsidR="0055036C">
        <w:rPr>
          <w:sz w:val="24"/>
          <w:szCs w:val="24"/>
        </w:rPr>
        <w:t xml:space="preserve">             </w:t>
      </w:r>
      <w:r>
        <w:rPr>
          <w:sz w:val="24"/>
          <w:szCs w:val="24"/>
        </w:rPr>
        <w:t xml:space="preserve"> -&gt; first(Stmt)</w:t>
      </w:r>
      <w:r w:rsidR="006E6CDD">
        <w:rPr>
          <w:sz w:val="24"/>
          <w:szCs w:val="24"/>
        </w:rPr>
        <w:t xml:space="preserve"> = while, identifier, {, int, float, if, ;</w:t>
      </w:r>
    </w:p>
    <w:p w14:paraId="58169DCD" w14:textId="259B8385" w:rsidR="002E1931" w:rsidRDefault="002E1931" w:rsidP="00535EB1">
      <w:pPr>
        <w:spacing w:after="0"/>
        <w:rPr>
          <w:sz w:val="24"/>
          <w:szCs w:val="24"/>
        </w:rPr>
      </w:pPr>
      <w:r>
        <w:rPr>
          <w:sz w:val="24"/>
          <w:szCs w:val="24"/>
        </w:rPr>
        <w:t>first(CompoundStmt</w:t>
      </w:r>
      <w:r w:rsidR="0039743D">
        <w:rPr>
          <w:sz w:val="24"/>
          <w:szCs w:val="24"/>
        </w:rPr>
        <w:t>)</w:t>
      </w:r>
      <w:r w:rsidR="0055036C">
        <w:rPr>
          <w:sz w:val="24"/>
          <w:szCs w:val="24"/>
        </w:rPr>
        <w:t xml:space="preserve"> </w:t>
      </w:r>
      <w:r>
        <w:rPr>
          <w:sz w:val="24"/>
          <w:szCs w:val="24"/>
        </w:rPr>
        <w:t>-&gt; {</w:t>
      </w:r>
    </w:p>
    <w:p w14:paraId="7FDD315E" w14:textId="4B99B413" w:rsidR="0039743D" w:rsidRDefault="0039743D" w:rsidP="00535EB1">
      <w:pPr>
        <w:spacing w:after="0"/>
        <w:rPr>
          <w:sz w:val="24"/>
          <w:szCs w:val="24"/>
        </w:rPr>
      </w:pPr>
      <w:r>
        <w:rPr>
          <w:sz w:val="24"/>
          <w:szCs w:val="24"/>
        </w:rPr>
        <w:t>first(CompoundStmt’) -&gt; first(StmtList), } -&gt; while, identifier, {, int, float, if, ;, }</w:t>
      </w:r>
    </w:p>
    <w:p w14:paraId="73F08E45" w14:textId="35F20923" w:rsidR="002E1931" w:rsidRDefault="002E1931" w:rsidP="00535EB1">
      <w:pPr>
        <w:spacing w:after="0"/>
        <w:rPr>
          <w:sz w:val="24"/>
          <w:szCs w:val="24"/>
        </w:rPr>
      </w:pPr>
      <w:r>
        <w:rPr>
          <w:sz w:val="24"/>
          <w:szCs w:val="24"/>
        </w:rPr>
        <w:t xml:space="preserve">first(ElsePart) </w:t>
      </w:r>
      <w:r w:rsidR="0055036C">
        <w:rPr>
          <w:sz w:val="24"/>
          <w:szCs w:val="24"/>
        </w:rPr>
        <w:t xml:space="preserve">              </w:t>
      </w:r>
      <w:r>
        <w:rPr>
          <w:sz w:val="24"/>
          <w:szCs w:val="24"/>
        </w:rPr>
        <w:t>-&gt; else</w:t>
      </w:r>
    </w:p>
    <w:p w14:paraId="587A4466" w14:textId="59F86973" w:rsidR="004360F4" w:rsidRDefault="002E1931" w:rsidP="00535EB1">
      <w:pPr>
        <w:spacing w:after="0"/>
        <w:rPr>
          <w:sz w:val="24"/>
          <w:szCs w:val="24"/>
        </w:rPr>
      </w:pPr>
      <w:r>
        <w:rPr>
          <w:sz w:val="24"/>
          <w:szCs w:val="24"/>
        </w:rPr>
        <w:t xml:space="preserve">first(Else) </w:t>
      </w:r>
      <w:r w:rsidR="0055036C">
        <w:rPr>
          <w:sz w:val="24"/>
          <w:szCs w:val="24"/>
        </w:rPr>
        <w:t xml:space="preserve">                     </w:t>
      </w:r>
      <w:r>
        <w:rPr>
          <w:sz w:val="24"/>
          <w:szCs w:val="24"/>
        </w:rPr>
        <w:t xml:space="preserve">-&gt; first(ElsePart), </w:t>
      </w:r>
      <w:r w:rsidR="00295B83">
        <w:rPr>
          <w:sz w:val="24"/>
          <w:szCs w:val="24"/>
        </w:rPr>
        <w:t>#</w:t>
      </w:r>
      <w:r>
        <w:rPr>
          <w:sz w:val="24"/>
          <w:szCs w:val="24"/>
        </w:rPr>
        <w:t xml:space="preserve"> = else, </w:t>
      </w:r>
      <w:r w:rsidR="004360F4">
        <w:rPr>
          <w:sz w:val="24"/>
          <w:szCs w:val="24"/>
        </w:rPr>
        <w:t xml:space="preserve"> </w:t>
      </w:r>
      <w:r w:rsidR="00295B83">
        <w:rPr>
          <w:sz w:val="24"/>
          <w:szCs w:val="24"/>
        </w:rPr>
        <w:t>#</w:t>
      </w:r>
    </w:p>
    <w:p w14:paraId="39D88C58" w14:textId="1C484251" w:rsidR="002E1931" w:rsidRDefault="002E1931" w:rsidP="00535EB1">
      <w:pPr>
        <w:spacing w:after="0"/>
        <w:rPr>
          <w:sz w:val="24"/>
          <w:szCs w:val="24"/>
        </w:rPr>
      </w:pPr>
      <w:r>
        <w:rPr>
          <w:sz w:val="24"/>
          <w:szCs w:val="24"/>
        </w:rPr>
        <w:t>first(IfStmt)</w:t>
      </w:r>
      <w:r w:rsidR="0055036C">
        <w:rPr>
          <w:sz w:val="24"/>
          <w:szCs w:val="24"/>
        </w:rPr>
        <w:t xml:space="preserve">                 </w:t>
      </w:r>
      <w:r>
        <w:rPr>
          <w:sz w:val="24"/>
          <w:szCs w:val="24"/>
        </w:rPr>
        <w:t xml:space="preserve"> -&gt; if</w:t>
      </w:r>
    </w:p>
    <w:p w14:paraId="32FA4E2B" w14:textId="13CFE93C" w:rsidR="002E1931" w:rsidRDefault="002E1931" w:rsidP="00535EB1">
      <w:pPr>
        <w:spacing w:after="0"/>
        <w:rPr>
          <w:sz w:val="24"/>
          <w:szCs w:val="24"/>
        </w:rPr>
      </w:pPr>
      <w:r>
        <w:rPr>
          <w:sz w:val="24"/>
          <w:szCs w:val="24"/>
        </w:rPr>
        <w:t xml:space="preserve">first(WhileStmt) </w:t>
      </w:r>
      <w:r w:rsidR="0055036C">
        <w:rPr>
          <w:sz w:val="24"/>
          <w:szCs w:val="24"/>
        </w:rPr>
        <w:t xml:space="preserve">          </w:t>
      </w:r>
      <w:r>
        <w:rPr>
          <w:sz w:val="24"/>
          <w:szCs w:val="24"/>
        </w:rPr>
        <w:t>-&gt; while</w:t>
      </w:r>
    </w:p>
    <w:p w14:paraId="011D60B6" w14:textId="2AE28EAF" w:rsidR="002E1931" w:rsidRDefault="002E1931" w:rsidP="00535EB1">
      <w:pPr>
        <w:spacing w:after="0"/>
        <w:rPr>
          <w:sz w:val="24"/>
          <w:szCs w:val="24"/>
        </w:rPr>
      </w:pPr>
      <w:r>
        <w:rPr>
          <w:sz w:val="24"/>
          <w:szCs w:val="24"/>
        </w:rPr>
        <w:t>first(Type)</w:t>
      </w:r>
      <w:r w:rsidR="0055036C">
        <w:rPr>
          <w:sz w:val="24"/>
          <w:szCs w:val="24"/>
        </w:rPr>
        <w:t xml:space="preserve">                     </w:t>
      </w:r>
      <w:r>
        <w:rPr>
          <w:sz w:val="24"/>
          <w:szCs w:val="24"/>
        </w:rPr>
        <w:t xml:space="preserve"> -&gt; int, float</w:t>
      </w:r>
    </w:p>
    <w:p w14:paraId="66CF84CE" w14:textId="78E640BB" w:rsidR="002E1931" w:rsidRDefault="002E1931" w:rsidP="00535EB1">
      <w:pPr>
        <w:spacing w:after="0"/>
        <w:rPr>
          <w:sz w:val="24"/>
          <w:szCs w:val="24"/>
        </w:rPr>
      </w:pPr>
      <w:r>
        <w:rPr>
          <w:sz w:val="24"/>
          <w:szCs w:val="24"/>
        </w:rPr>
        <w:t xml:space="preserve">first(Declaration) </w:t>
      </w:r>
      <w:r w:rsidR="0055036C">
        <w:rPr>
          <w:sz w:val="24"/>
          <w:szCs w:val="24"/>
        </w:rPr>
        <w:t xml:space="preserve">        </w:t>
      </w:r>
      <w:r>
        <w:rPr>
          <w:sz w:val="24"/>
          <w:szCs w:val="24"/>
        </w:rPr>
        <w:t>-&gt; first(Type) = int, float</w:t>
      </w:r>
    </w:p>
    <w:p w14:paraId="1ADEC591" w14:textId="1916AA37" w:rsidR="002E1931" w:rsidRDefault="002E1931" w:rsidP="00F5049E">
      <w:pPr>
        <w:spacing w:after="0"/>
        <w:ind w:left="2430" w:hanging="2430"/>
        <w:rPr>
          <w:sz w:val="24"/>
          <w:szCs w:val="24"/>
        </w:rPr>
      </w:pPr>
      <w:r>
        <w:rPr>
          <w:sz w:val="24"/>
          <w:szCs w:val="24"/>
        </w:rPr>
        <w:t xml:space="preserve">first(Stmt) </w:t>
      </w:r>
      <w:r w:rsidR="0055036C">
        <w:rPr>
          <w:sz w:val="24"/>
          <w:szCs w:val="24"/>
        </w:rPr>
        <w:t xml:space="preserve">                    </w:t>
      </w:r>
      <w:r>
        <w:rPr>
          <w:sz w:val="24"/>
          <w:szCs w:val="24"/>
        </w:rPr>
        <w:t>-&gt; first(WhileStmt), first(Expr), first(CompoundStmt), first(Declaration), first(IfStmt), ;</w:t>
      </w:r>
    </w:p>
    <w:p w14:paraId="1A1CCDE8" w14:textId="74AC5773" w:rsidR="002E1931" w:rsidRDefault="002E1931" w:rsidP="002E1931">
      <w:pPr>
        <w:spacing w:after="0"/>
        <w:rPr>
          <w:sz w:val="24"/>
          <w:szCs w:val="24"/>
        </w:rPr>
      </w:pPr>
      <w:r w:rsidRPr="002E1931">
        <w:rPr>
          <w:sz w:val="24"/>
          <w:szCs w:val="24"/>
        </w:rPr>
        <w:tab/>
      </w:r>
      <w:r>
        <w:rPr>
          <w:sz w:val="24"/>
          <w:szCs w:val="24"/>
        </w:rPr>
        <w:t xml:space="preserve">      </w:t>
      </w:r>
      <w:r w:rsidR="0055036C">
        <w:rPr>
          <w:sz w:val="24"/>
          <w:szCs w:val="24"/>
        </w:rPr>
        <w:t xml:space="preserve">                     </w:t>
      </w:r>
      <w:r>
        <w:rPr>
          <w:sz w:val="24"/>
          <w:szCs w:val="24"/>
        </w:rPr>
        <w:t>-&gt; while, identifier, {, int, float, if, ;</w:t>
      </w:r>
    </w:p>
    <w:p w14:paraId="3A0B7557" w14:textId="69AA36AF" w:rsidR="002E1931" w:rsidRDefault="002E1931" w:rsidP="002E1931">
      <w:pPr>
        <w:spacing w:after="0"/>
        <w:rPr>
          <w:sz w:val="24"/>
          <w:szCs w:val="24"/>
        </w:rPr>
      </w:pPr>
      <w:r>
        <w:rPr>
          <w:sz w:val="24"/>
          <w:szCs w:val="24"/>
        </w:rPr>
        <w:t xml:space="preserve">first(Arg) </w:t>
      </w:r>
      <w:r w:rsidR="0055036C">
        <w:rPr>
          <w:sz w:val="24"/>
          <w:szCs w:val="24"/>
        </w:rPr>
        <w:t xml:space="preserve">                       </w:t>
      </w:r>
      <w:r>
        <w:rPr>
          <w:sz w:val="24"/>
          <w:szCs w:val="24"/>
        </w:rPr>
        <w:t>-&gt; first(Type) = int, float</w:t>
      </w:r>
    </w:p>
    <w:p w14:paraId="0B8EEDEE" w14:textId="4ED63904" w:rsidR="002E1931" w:rsidRDefault="002E1931" w:rsidP="002E1931">
      <w:pPr>
        <w:spacing w:after="0"/>
        <w:rPr>
          <w:sz w:val="24"/>
          <w:szCs w:val="24"/>
        </w:rPr>
      </w:pPr>
      <w:r>
        <w:rPr>
          <w:sz w:val="24"/>
          <w:szCs w:val="24"/>
        </w:rPr>
        <w:t>first(ArgList</w:t>
      </w:r>
      <w:r w:rsidR="00365365">
        <w:rPr>
          <w:sz w:val="24"/>
          <w:szCs w:val="24"/>
        </w:rPr>
        <w:t>’</w:t>
      </w:r>
      <w:r>
        <w:rPr>
          <w:sz w:val="24"/>
          <w:szCs w:val="24"/>
        </w:rPr>
        <w:t xml:space="preserve">) </w:t>
      </w:r>
      <w:r w:rsidR="0055036C">
        <w:rPr>
          <w:sz w:val="24"/>
          <w:szCs w:val="24"/>
        </w:rPr>
        <w:t xml:space="preserve">                 </w:t>
      </w:r>
      <w:r>
        <w:rPr>
          <w:sz w:val="24"/>
          <w:szCs w:val="24"/>
        </w:rPr>
        <w:t xml:space="preserve">-&gt; </w:t>
      </w:r>
      <w:r w:rsidR="00365365">
        <w:rPr>
          <w:sz w:val="24"/>
          <w:szCs w:val="24"/>
        </w:rPr>
        <w:t xml:space="preserve">comma, </w:t>
      </w:r>
      <w:r w:rsidR="00295B83">
        <w:rPr>
          <w:sz w:val="24"/>
          <w:szCs w:val="24"/>
        </w:rPr>
        <w:t>#</w:t>
      </w:r>
    </w:p>
    <w:p w14:paraId="2B9ABD50" w14:textId="52512DCE" w:rsidR="00365365" w:rsidRDefault="00365365" w:rsidP="002E1931">
      <w:pPr>
        <w:spacing w:after="0"/>
        <w:rPr>
          <w:sz w:val="24"/>
          <w:szCs w:val="24"/>
        </w:rPr>
      </w:pPr>
      <w:r>
        <w:rPr>
          <w:sz w:val="24"/>
          <w:szCs w:val="24"/>
        </w:rPr>
        <w:t xml:space="preserve">first(ArgList) </w:t>
      </w:r>
      <w:r w:rsidR="0055036C">
        <w:rPr>
          <w:sz w:val="24"/>
          <w:szCs w:val="24"/>
        </w:rPr>
        <w:t xml:space="preserve">                  </w:t>
      </w:r>
      <w:r>
        <w:rPr>
          <w:sz w:val="24"/>
          <w:szCs w:val="24"/>
        </w:rPr>
        <w:t>-&gt; first(Arg) = int, float</w:t>
      </w:r>
    </w:p>
    <w:p w14:paraId="44DA4BD7" w14:textId="6283FDB5" w:rsidR="00365365" w:rsidRDefault="00365365" w:rsidP="002E1931">
      <w:pPr>
        <w:spacing w:after="0"/>
        <w:rPr>
          <w:sz w:val="24"/>
          <w:szCs w:val="24"/>
        </w:rPr>
      </w:pPr>
      <w:r>
        <w:rPr>
          <w:sz w:val="24"/>
          <w:szCs w:val="24"/>
        </w:rPr>
        <w:t xml:space="preserve">first(Function) </w:t>
      </w:r>
      <w:r w:rsidR="0055036C">
        <w:rPr>
          <w:sz w:val="24"/>
          <w:szCs w:val="24"/>
        </w:rPr>
        <w:t xml:space="preserve">               </w:t>
      </w:r>
      <w:r>
        <w:rPr>
          <w:sz w:val="24"/>
          <w:szCs w:val="24"/>
        </w:rPr>
        <w:t>-&gt; first(Type) = int, float</w:t>
      </w:r>
    </w:p>
    <w:p w14:paraId="339FD1B2" w14:textId="77777777" w:rsidR="006E6CDD" w:rsidRDefault="006E6CDD" w:rsidP="002E1931">
      <w:pPr>
        <w:spacing w:after="0"/>
        <w:rPr>
          <w:sz w:val="24"/>
          <w:szCs w:val="24"/>
        </w:rPr>
      </w:pPr>
    </w:p>
    <w:p w14:paraId="494AC301" w14:textId="23A2F443" w:rsidR="006E6CDD" w:rsidRPr="00D1730C" w:rsidRDefault="006E6CDD" w:rsidP="002E1931">
      <w:pPr>
        <w:spacing w:after="0"/>
        <w:rPr>
          <w:b/>
          <w:bCs/>
          <w:sz w:val="28"/>
          <w:szCs w:val="28"/>
        </w:rPr>
      </w:pPr>
      <w:r w:rsidRPr="00D1730C">
        <w:rPr>
          <w:b/>
          <w:bCs/>
          <w:sz w:val="28"/>
          <w:szCs w:val="28"/>
        </w:rPr>
        <w:t>Follow Set</w:t>
      </w:r>
    </w:p>
    <w:p w14:paraId="05A5DB63" w14:textId="7F999C7E" w:rsidR="006421FB" w:rsidRDefault="006421FB" w:rsidP="002E1931">
      <w:pPr>
        <w:spacing w:after="0"/>
        <w:rPr>
          <w:b/>
          <w:bCs/>
          <w:sz w:val="24"/>
          <w:szCs w:val="24"/>
        </w:rPr>
      </w:pPr>
      <w:r>
        <w:rPr>
          <w:b/>
          <w:bCs/>
          <w:sz w:val="24"/>
          <w:szCs w:val="24"/>
        </w:rPr>
        <w:t>Step 1:</w:t>
      </w:r>
    </w:p>
    <w:p w14:paraId="5D0C161A" w14:textId="31496211" w:rsidR="00525CC7" w:rsidRDefault="00525CC7" w:rsidP="002E1931">
      <w:pPr>
        <w:spacing w:after="0"/>
        <w:rPr>
          <w:sz w:val="24"/>
          <w:szCs w:val="24"/>
        </w:rPr>
      </w:pPr>
      <w:r>
        <w:rPr>
          <w:sz w:val="24"/>
          <w:szCs w:val="24"/>
        </w:rPr>
        <w:t>follow(Function)</w:t>
      </w:r>
      <w:r w:rsidR="0055036C">
        <w:rPr>
          <w:sz w:val="24"/>
          <w:szCs w:val="24"/>
        </w:rPr>
        <w:t xml:space="preserve">           </w:t>
      </w:r>
      <w:r>
        <w:rPr>
          <w:sz w:val="24"/>
          <w:szCs w:val="24"/>
        </w:rPr>
        <w:t xml:space="preserve"> -&gt; </w:t>
      </w:r>
      <w:r w:rsidR="00295B83">
        <w:rPr>
          <w:sz w:val="24"/>
          <w:szCs w:val="24"/>
        </w:rPr>
        <w:t>$</w:t>
      </w:r>
    </w:p>
    <w:p w14:paraId="7F16A8B3" w14:textId="356676F0" w:rsidR="00525CC7" w:rsidRDefault="00525CC7" w:rsidP="002E1931">
      <w:pPr>
        <w:spacing w:after="0"/>
        <w:rPr>
          <w:sz w:val="24"/>
          <w:szCs w:val="24"/>
        </w:rPr>
      </w:pPr>
      <w:r>
        <w:rPr>
          <w:sz w:val="24"/>
          <w:szCs w:val="24"/>
        </w:rPr>
        <w:t xml:space="preserve">follow(ArgList) </w:t>
      </w:r>
      <w:r w:rsidR="0055036C">
        <w:rPr>
          <w:sz w:val="24"/>
          <w:szCs w:val="24"/>
        </w:rPr>
        <w:t xml:space="preserve">              </w:t>
      </w:r>
      <w:r>
        <w:rPr>
          <w:sz w:val="24"/>
          <w:szCs w:val="24"/>
        </w:rPr>
        <w:t>-&gt; )</w:t>
      </w:r>
    </w:p>
    <w:p w14:paraId="1808DB1C" w14:textId="7C6B0636" w:rsidR="00525CC7" w:rsidRDefault="00525CC7" w:rsidP="002E1931">
      <w:pPr>
        <w:spacing w:after="0"/>
        <w:rPr>
          <w:sz w:val="24"/>
          <w:szCs w:val="24"/>
        </w:rPr>
      </w:pPr>
      <w:r>
        <w:rPr>
          <w:sz w:val="24"/>
          <w:szCs w:val="24"/>
        </w:rPr>
        <w:t xml:space="preserve">follow(ArgList’) </w:t>
      </w:r>
      <w:r w:rsidR="0055036C">
        <w:rPr>
          <w:sz w:val="24"/>
          <w:szCs w:val="24"/>
        </w:rPr>
        <w:t xml:space="preserve">             </w:t>
      </w:r>
      <w:r>
        <w:rPr>
          <w:sz w:val="24"/>
          <w:szCs w:val="24"/>
        </w:rPr>
        <w:t>-&gt; follow(ArgList), follow(ArgList’) = )</w:t>
      </w:r>
    </w:p>
    <w:p w14:paraId="14DA0D85" w14:textId="114BD1F9" w:rsidR="00F53AE3" w:rsidRDefault="00525CC7" w:rsidP="002E1931">
      <w:pPr>
        <w:spacing w:after="0"/>
        <w:rPr>
          <w:sz w:val="24"/>
          <w:szCs w:val="24"/>
        </w:rPr>
      </w:pPr>
      <w:r>
        <w:rPr>
          <w:sz w:val="24"/>
          <w:szCs w:val="24"/>
        </w:rPr>
        <w:t xml:space="preserve">follow(Arg) </w:t>
      </w:r>
      <w:r w:rsidR="0055036C">
        <w:rPr>
          <w:sz w:val="24"/>
          <w:szCs w:val="24"/>
        </w:rPr>
        <w:t xml:space="preserve">                    </w:t>
      </w:r>
      <w:r>
        <w:rPr>
          <w:sz w:val="24"/>
          <w:szCs w:val="24"/>
        </w:rPr>
        <w:t xml:space="preserve">-&gt; first(ArgList’), first(ArgList’) </w:t>
      </w:r>
    </w:p>
    <w:p w14:paraId="260527B0" w14:textId="6D91E601" w:rsidR="00525CC7" w:rsidRDefault="00F53AE3" w:rsidP="00F53AE3">
      <w:pPr>
        <w:spacing w:after="0"/>
        <w:ind w:firstLine="720"/>
        <w:rPr>
          <w:sz w:val="24"/>
          <w:szCs w:val="24"/>
        </w:rPr>
      </w:pPr>
      <w:r>
        <w:rPr>
          <w:sz w:val="24"/>
          <w:szCs w:val="24"/>
        </w:rPr>
        <w:t xml:space="preserve">       </w:t>
      </w:r>
      <w:r w:rsidR="0055036C">
        <w:rPr>
          <w:sz w:val="24"/>
          <w:szCs w:val="24"/>
        </w:rPr>
        <w:t xml:space="preserve">                     </w:t>
      </w:r>
      <w:r>
        <w:rPr>
          <w:sz w:val="24"/>
          <w:szCs w:val="24"/>
        </w:rPr>
        <w:t>-&gt;</w:t>
      </w:r>
      <w:r w:rsidR="00525CC7">
        <w:rPr>
          <w:sz w:val="24"/>
          <w:szCs w:val="24"/>
        </w:rPr>
        <w:t xml:space="preserve"> comma, follow(ArgList), follow(ArgList’) = comma, )</w:t>
      </w:r>
    </w:p>
    <w:p w14:paraId="4B5C34C2" w14:textId="7D420617" w:rsidR="00F53AE3" w:rsidRDefault="00F53AE3" w:rsidP="0055036C">
      <w:pPr>
        <w:tabs>
          <w:tab w:val="left" w:pos="90"/>
          <w:tab w:val="left" w:pos="450"/>
        </w:tabs>
        <w:spacing w:after="0"/>
        <w:ind w:left="2610" w:hanging="2610"/>
        <w:rPr>
          <w:sz w:val="24"/>
          <w:szCs w:val="24"/>
        </w:rPr>
      </w:pPr>
      <w:r>
        <w:rPr>
          <w:sz w:val="24"/>
          <w:szCs w:val="24"/>
        </w:rPr>
        <w:t xml:space="preserve">follow(Stmt) </w:t>
      </w:r>
      <w:r w:rsidR="0055036C">
        <w:rPr>
          <w:sz w:val="24"/>
          <w:szCs w:val="24"/>
        </w:rPr>
        <w:t xml:space="preserve">                   </w:t>
      </w:r>
      <w:r>
        <w:rPr>
          <w:sz w:val="24"/>
          <w:szCs w:val="24"/>
        </w:rPr>
        <w:t>-&gt; follow(WhileStmt), first(Else), follow(ElsePart), first(StmtList’),</w:t>
      </w:r>
      <w:r w:rsidR="0055036C">
        <w:rPr>
          <w:sz w:val="24"/>
          <w:szCs w:val="24"/>
        </w:rPr>
        <w:t xml:space="preserve"> </w:t>
      </w:r>
      <w:r>
        <w:rPr>
          <w:sz w:val="24"/>
          <w:szCs w:val="24"/>
        </w:rPr>
        <w:t>first(StmtList’)</w:t>
      </w:r>
    </w:p>
    <w:p w14:paraId="6147025C" w14:textId="4ADE81B0" w:rsidR="00F53AE3" w:rsidRDefault="0055036C" w:rsidP="0055036C">
      <w:pPr>
        <w:spacing w:after="0"/>
        <w:ind w:left="2610" w:hanging="2340"/>
        <w:rPr>
          <w:sz w:val="24"/>
          <w:szCs w:val="24"/>
        </w:rPr>
      </w:pPr>
      <w:r>
        <w:rPr>
          <w:sz w:val="24"/>
          <w:szCs w:val="24"/>
        </w:rPr>
        <w:lastRenderedPageBreak/>
        <w:t xml:space="preserve">                                      </w:t>
      </w:r>
      <w:r w:rsidR="00F53AE3">
        <w:rPr>
          <w:sz w:val="24"/>
          <w:szCs w:val="24"/>
        </w:rPr>
        <w:t>-&gt; follow(WhileStmt), else, follow(IfStmt), follow(ElsePart), while, identifier, {, int,</w:t>
      </w:r>
      <w:r w:rsidR="00747CDB">
        <w:rPr>
          <w:sz w:val="24"/>
          <w:szCs w:val="24"/>
        </w:rPr>
        <w:t xml:space="preserve"> </w:t>
      </w:r>
      <w:r w:rsidR="00F53AE3">
        <w:rPr>
          <w:sz w:val="24"/>
          <w:szCs w:val="24"/>
        </w:rPr>
        <w:t xml:space="preserve">float, if, ;, </w:t>
      </w:r>
      <w:r w:rsidR="00747CDB">
        <w:rPr>
          <w:sz w:val="24"/>
          <w:szCs w:val="24"/>
        </w:rPr>
        <w:t>follow(StmtList), follow(StmtList’)</w:t>
      </w:r>
    </w:p>
    <w:p w14:paraId="2B27892E" w14:textId="77777777" w:rsidR="00747CDB" w:rsidRDefault="00747CDB" w:rsidP="00F53AE3">
      <w:pPr>
        <w:spacing w:after="0"/>
        <w:rPr>
          <w:sz w:val="24"/>
          <w:szCs w:val="24"/>
        </w:rPr>
      </w:pPr>
    </w:p>
    <w:p w14:paraId="27447A52" w14:textId="094A3225" w:rsidR="00747CDB" w:rsidRDefault="00747CDB" w:rsidP="00F53AE3">
      <w:pPr>
        <w:spacing w:after="0"/>
        <w:rPr>
          <w:sz w:val="24"/>
          <w:szCs w:val="24"/>
        </w:rPr>
      </w:pPr>
      <w:r>
        <w:rPr>
          <w:sz w:val="24"/>
          <w:szCs w:val="24"/>
        </w:rPr>
        <w:t xml:space="preserve">follow(Declaration) </w:t>
      </w:r>
      <w:r w:rsidR="00F5049E">
        <w:rPr>
          <w:sz w:val="24"/>
          <w:szCs w:val="24"/>
        </w:rPr>
        <w:t xml:space="preserve">       </w:t>
      </w:r>
      <w:r>
        <w:rPr>
          <w:sz w:val="24"/>
          <w:szCs w:val="24"/>
        </w:rPr>
        <w:t>-&gt; follow(Stmt)</w:t>
      </w:r>
    </w:p>
    <w:p w14:paraId="2277ED3E" w14:textId="0DF876EA" w:rsidR="00747CDB" w:rsidRDefault="00747CDB" w:rsidP="00F53AE3">
      <w:pPr>
        <w:spacing w:after="0"/>
        <w:rPr>
          <w:sz w:val="24"/>
          <w:szCs w:val="24"/>
        </w:rPr>
      </w:pPr>
      <w:r>
        <w:rPr>
          <w:sz w:val="24"/>
          <w:szCs w:val="24"/>
        </w:rPr>
        <w:t xml:space="preserve">follow(Type) </w:t>
      </w:r>
      <w:r w:rsidR="00F5049E">
        <w:rPr>
          <w:sz w:val="24"/>
          <w:szCs w:val="24"/>
        </w:rPr>
        <w:t xml:space="preserve">                   </w:t>
      </w:r>
      <w:r>
        <w:rPr>
          <w:sz w:val="24"/>
          <w:szCs w:val="24"/>
        </w:rPr>
        <w:t>-&gt; identifier</w:t>
      </w:r>
    </w:p>
    <w:p w14:paraId="01644E81" w14:textId="3D4A9C09" w:rsidR="00747CDB" w:rsidRDefault="00747CDB" w:rsidP="00F53AE3">
      <w:pPr>
        <w:spacing w:after="0"/>
        <w:rPr>
          <w:sz w:val="24"/>
          <w:szCs w:val="24"/>
        </w:rPr>
      </w:pPr>
      <w:r>
        <w:rPr>
          <w:sz w:val="24"/>
          <w:szCs w:val="24"/>
        </w:rPr>
        <w:t xml:space="preserve">follow(WhileStmt) </w:t>
      </w:r>
      <w:r w:rsidR="00F5049E">
        <w:rPr>
          <w:sz w:val="24"/>
          <w:szCs w:val="24"/>
        </w:rPr>
        <w:t xml:space="preserve">         </w:t>
      </w:r>
      <w:r>
        <w:rPr>
          <w:sz w:val="24"/>
          <w:szCs w:val="24"/>
        </w:rPr>
        <w:t>-&gt; follow(Stmt)</w:t>
      </w:r>
    </w:p>
    <w:p w14:paraId="6D42971B" w14:textId="749DA58C" w:rsidR="00747CDB" w:rsidRDefault="00747CDB" w:rsidP="00F53AE3">
      <w:pPr>
        <w:spacing w:after="0"/>
        <w:rPr>
          <w:sz w:val="24"/>
          <w:szCs w:val="24"/>
        </w:rPr>
      </w:pPr>
      <w:r>
        <w:rPr>
          <w:sz w:val="24"/>
          <w:szCs w:val="24"/>
        </w:rPr>
        <w:t>follow(IfStmt)</w:t>
      </w:r>
      <w:r w:rsidR="00F5049E">
        <w:rPr>
          <w:sz w:val="24"/>
          <w:szCs w:val="24"/>
        </w:rPr>
        <w:t xml:space="preserve">                 </w:t>
      </w:r>
      <w:r>
        <w:rPr>
          <w:sz w:val="24"/>
          <w:szCs w:val="24"/>
        </w:rPr>
        <w:t xml:space="preserve"> -&gt; follow(Stmt)</w:t>
      </w:r>
    </w:p>
    <w:p w14:paraId="0A7A978C" w14:textId="686FCAD3" w:rsidR="00747CDB" w:rsidRDefault="00747CDB" w:rsidP="00F53AE3">
      <w:pPr>
        <w:spacing w:after="0"/>
        <w:rPr>
          <w:sz w:val="24"/>
          <w:szCs w:val="24"/>
        </w:rPr>
      </w:pPr>
      <w:r>
        <w:rPr>
          <w:sz w:val="24"/>
          <w:szCs w:val="24"/>
        </w:rPr>
        <w:t xml:space="preserve">follow(Else) </w:t>
      </w:r>
      <w:r w:rsidR="00F5049E">
        <w:rPr>
          <w:sz w:val="24"/>
          <w:szCs w:val="24"/>
        </w:rPr>
        <w:t xml:space="preserve">                     </w:t>
      </w:r>
      <w:r>
        <w:rPr>
          <w:sz w:val="24"/>
          <w:szCs w:val="24"/>
        </w:rPr>
        <w:t>-&gt; follow(IfStmt)</w:t>
      </w:r>
    </w:p>
    <w:p w14:paraId="18C14D21" w14:textId="61956B90" w:rsidR="00747CDB" w:rsidRDefault="00747CDB" w:rsidP="00F53AE3">
      <w:pPr>
        <w:spacing w:after="0"/>
        <w:rPr>
          <w:sz w:val="24"/>
          <w:szCs w:val="24"/>
        </w:rPr>
      </w:pPr>
      <w:r>
        <w:rPr>
          <w:sz w:val="24"/>
          <w:szCs w:val="24"/>
        </w:rPr>
        <w:t xml:space="preserve">follow(ElsePart) </w:t>
      </w:r>
      <w:r w:rsidR="00F5049E">
        <w:rPr>
          <w:sz w:val="24"/>
          <w:szCs w:val="24"/>
        </w:rPr>
        <w:t xml:space="preserve">              </w:t>
      </w:r>
      <w:r>
        <w:rPr>
          <w:sz w:val="24"/>
          <w:szCs w:val="24"/>
        </w:rPr>
        <w:t>-&gt; follow(Else)</w:t>
      </w:r>
    </w:p>
    <w:p w14:paraId="5181C334" w14:textId="48FA2297" w:rsidR="00747CDB" w:rsidRDefault="00747CDB" w:rsidP="00F53AE3">
      <w:pPr>
        <w:spacing w:after="0"/>
        <w:rPr>
          <w:sz w:val="24"/>
          <w:szCs w:val="24"/>
        </w:rPr>
      </w:pPr>
      <w:r>
        <w:rPr>
          <w:sz w:val="24"/>
          <w:szCs w:val="24"/>
        </w:rPr>
        <w:t>follow(CompoundStmt) -&gt; follow(Stmt)</w:t>
      </w:r>
    </w:p>
    <w:p w14:paraId="7B543DC0" w14:textId="79ABB071" w:rsidR="0039743D" w:rsidRDefault="0039743D" w:rsidP="00F53AE3">
      <w:pPr>
        <w:spacing w:after="0"/>
        <w:rPr>
          <w:sz w:val="24"/>
          <w:szCs w:val="24"/>
        </w:rPr>
      </w:pPr>
      <w:r>
        <w:rPr>
          <w:sz w:val="24"/>
          <w:szCs w:val="24"/>
        </w:rPr>
        <w:t>follow(CompoundStmt’)-&gt; follow(CompoundStmt)</w:t>
      </w:r>
    </w:p>
    <w:p w14:paraId="131DE5E3" w14:textId="1482DC90" w:rsidR="00747CDB" w:rsidRDefault="00747CDB" w:rsidP="00F53AE3">
      <w:pPr>
        <w:spacing w:after="0"/>
        <w:rPr>
          <w:sz w:val="24"/>
          <w:szCs w:val="24"/>
        </w:rPr>
      </w:pPr>
      <w:r>
        <w:rPr>
          <w:sz w:val="24"/>
          <w:szCs w:val="24"/>
        </w:rPr>
        <w:t xml:space="preserve">follow(StmtList) </w:t>
      </w:r>
      <w:r w:rsidR="00F5049E">
        <w:rPr>
          <w:sz w:val="24"/>
          <w:szCs w:val="24"/>
        </w:rPr>
        <w:t xml:space="preserve">              </w:t>
      </w:r>
      <w:r>
        <w:rPr>
          <w:sz w:val="24"/>
          <w:szCs w:val="24"/>
        </w:rPr>
        <w:t>-&gt; }</w:t>
      </w:r>
    </w:p>
    <w:p w14:paraId="448A4BE4" w14:textId="5167CE92" w:rsidR="00747CDB" w:rsidRDefault="00747CDB" w:rsidP="00F53AE3">
      <w:pPr>
        <w:spacing w:after="0"/>
        <w:rPr>
          <w:sz w:val="24"/>
          <w:szCs w:val="24"/>
        </w:rPr>
      </w:pPr>
      <w:r>
        <w:rPr>
          <w:sz w:val="24"/>
          <w:szCs w:val="24"/>
        </w:rPr>
        <w:t xml:space="preserve">follow(StmtList’) </w:t>
      </w:r>
      <w:r w:rsidR="00F5049E">
        <w:rPr>
          <w:sz w:val="24"/>
          <w:szCs w:val="24"/>
        </w:rPr>
        <w:t xml:space="preserve">             </w:t>
      </w:r>
      <w:r>
        <w:rPr>
          <w:sz w:val="24"/>
          <w:szCs w:val="24"/>
        </w:rPr>
        <w:t>-&gt; follow(StmtList), follow(StmtList’) = }</w:t>
      </w:r>
    </w:p>
    <w:p w14:paraId="0F74BB46" w14:textId="28574B68" w:rsidR="00747CDB" w:rsidRDefault="00747CDB" w:rsidP="00F53AE3">
      <w:pPr>
        <w:spacing w:after="0"/>
        <w:rPr>
          <w:sz w:val="24"/>
          <w:szCs w:val="24"/>
        </w:rPr>
      </w:pPr>
      <w:r>
        <w:rPr>
          <w:sz w:val="24"/>
          <w:szCs w:val="24"/>
        </w:rPr>
        <w:t xml:space="preserve">follow(BoolExpr) </w:t>
      </w:r>
      <w:r w:rsidR="00F5049E">
        <w:rPr>
          <w:sz w:val="24"/>
          <w:szCs w:val="24"/>
        </w:rPr>
        <w:t xml:space="preserve">             </w:t>
      </w:r>
      <w:r>
        <w:rPr>
          <w:sz w:val="24"/>
          <w:szCs w:val="24"/>
        </w:rPr>
        <w:t>-&gt; )</w:t>
      </w:r>
    </w:p>
    <w:p w14:paraId="1DBFFEFE" w14:textId="1B14C662" w:rsidR="00747CDB" w:rsidRDefault="00747CDB" w:rsidP="00747CDB">
      <w:pPr>
        <w:spacing w:after="0"/>
        <w:rPr>
          <w:sz w:val="24"/>
          <w:szCs w:val="24"/>
        </w:rPr>
      </w:pPr>
      <w:r>
        <w:rPr>
          <w:sz w:val="24"/>
          <w:szCs w:val="24"/>
        </w:rPr>
        <w:t xml:space="preserve">follow(Compare) </w:t>
      </w:r>
      <w:r w:rsidR="00F5049E">
        <w:rPr>
          <w:sz w:val="24"/>
          <w:szCs w:val="24"/>
        </w:rPr>
        <w:t xml:space="preserve">             </w:t>
      </w:r>
      <w:r>
        <w:rPr>
          <w:sz w:val="24"/>
          <w:szCs w:val="24"/>
        </w:rPr>
        <w:t>-&gt; first(Mag) = (, identifier, number</w:t>
      </w:r>
    </w:p>
    <w:p w14:paraId="5BDB2F6C" w14:textId="5FDC778F" w:rsidR="001D192F" w:rsidRDefault="001D192F" w:rsidP="001D192F">
      <w:pPr>
        <w:spacing w:after="0"/>
        <w:rPr>
          <w:sz w:val="24"/>
          <w:szCs w:val="24"/>
        </w:rPr>
      </w:pPr>
      <w:r>
        <w:rPr>
          <w:sz w:val="24"/>
          <w:szCs w:val="24"/>
        </w:rPr>
        <w:t>follow(Compare’)             -&gt; follow(Compare) = (, identifier, number</w:t>
      </w:r>
    </w:p>
    <w:p w14:paraId="62E73B4F" w14:textId="393CBC8B" w:rsidR="001D192F" w:rsidRDefault="001D192F" w:rsidP="00F53AE3">
      <w:pPr>
        <w:spacing w:after="0"/>
        <w:rPr>
          <w:sz w:val="24"/>
          <w:szCs w:val="24"/>
        </w:rPr>
      </w:pPr>
      <w:r>
        <w:rPr>
          <w:sz w:val="24"/>
          <w:szCs w:val="24"/>
        </w:rPr>
        <w:t>follow(Compare’’)            -&gt; follow(Compare) = (, identifier, number</w:t>
      </w:r>
    </w:p>
    <w:p w14:paraId="3BDF7017" w14:textId="7432FB7F" w:rsidR="00747CDB" w:rsidRDefault="00747CDB" w:rsidP="00F53AE3">
      <w:pPr>
        <w:spacing w:after="0"/>
        <w:rPr>
          <w:sz w:val="24"/>
          <w:szCs w:val="24"/>
        </w:rPr>
      </w:pPr>
      <w:r>
        <w:rPr>
          <w:sz w:val="24"/>
          <w:szCs w:val="24"/>
        </w:rPr>
        <w:t xml:space="preserve">follow(Expr) </w:t>
      </w:r>
      <w:r w:rsidR="00F5049E">
        <w:rPr>
          <w:sz w:val="24"/>
          <w:szCs w:val="24"/>
        </w:rPr>
        <w:t xml:space="preserve">                     </w:t>
      </w:r>
      <w:r>
        <w:rPr>
          <w:sz w:val="24"/>
          <w:szCs w:val="24"/>
        </w:rPr>
        <w:t>-&gt; ;</w:t>
      </w:r>
    </w:p>
    <w:p w14:paraId="3571CCE7" w14:textId="7D0819C4" w:rsidR="00747CDB" w:rsidRDefault="00747CDB" w:rsidP="00F53AE3">
      <w:pPr>
        <w:spacing w:after="0"/>
        <w:rPr>
          <w:sz w:val="24"/>
          <w:szCs w:val="24"/>
        </w:rPr>
      </w:pPr>
      <w:r>
        <w:rPr>
          <w:sz w:val="24"/>
          <w:szCs w:val="24"/>
        </w:rPr>
        <w:t>follow(Mag)</w:t>
      </w:r>
      <w:r w:rsidR="00F5049E">
        <w:rPr>
          <w:sz w:val="24"/>
          <w:szCs w:val="24"/>
        </w:rPr>
        <w:t xml:space="preserve">                     </w:t>
      </w:r>
      <w:r>
        <w:rPr>
          <w:sz w:val="24"/>
          <w:szCs w:val="24"/>
        </w:rPr>
        <w:t xml:space="preserve"> -&gt; follow(BoolExpr), follow(Expr) = ), ;</w:t>
      </w:r>
    </w:p>
    <w:p w14:paraId="5A38202B" w14:textId="08619B70" w:rsidR="00747CDB" w:rsidRDefault="00747CDB" w:rsidP="00F53AE3">
      <w:pPr>
        <w:spacing w:after="0"/>
        <w:rPr>
          <w:sz w:val="24"/>
          <w:szCs w:val="24"/>
        </w:rPr>
      </w:pPr>
      <w:r>
        <w:rPr>
          <w:sz w:val="24"/>
          <w:szCs w:val="24"/>
        </w:rPr>
        <w:t xml:space="preserve">follow(Mag’) </w:t>
      </w:r>
      <w:r w:rsidR="00F5049E">
        <w:rPr>
          <w:sz w:val="24"/>
          <w:szCs w:val="24"/>
        </w:rPr>
        <w:t xml:space="preserve">                    </w:t>
      </w:r>
      <w:r>
        <w:rPr>
          <w:sz w:val="24"/>
          <w:szCs w:val="24"/>
        </w:rPr>
        <w:t>-&gt; follow(Mag), follow(Mag’) = ), ;</w:t>
      </w:r>
    </w:p>
    <w:p w14:paraId="2C2F7AB8" w14:textId="1104ADC2" w:rsidR="00747CDB" w:rsidRDefault="00747CDB" w:rsidP="00F53AE3">
      <w:pPr>
        <w:spacing w:after="0"/>
        <w:rPr>
          <w:sz w:val="24"/>
          <w:szCs w:val="24"/>
        </w:rPr>
      </w:pPr>
      <w:r>
        <w:rPr>
          <w:sz w:val="24"/>
          <w:szCs w:val="24"/>
        </w:rPr>
        <w:t xml:space="preserve">follow(Term) </w:t>
      </w:r>
      <w:r w:rsidR="00F5049E">
        <w:rPr>
          <w:sz w:val="24"/>
          <w:szCs w:val="24"/>
        </w:rPr>
        <w:t xml:space="preserve">                    </w:t>
      </w:r>
      <w:r>
        <w:rPr>
          <w:sz w:val="24"/>
          <w:szCs w:val="24"/>
        </w:rPr>
        <w:t xml:space="preserve">-&gt; </w:t>
      </w:r>
      <w:r w:rsidR="006421FB">
        <w:rPr>
          <w:sz w:val="24"/>
          <w:szCs w:val="24"/>
        </w:rPr>
        <w:t>first(Mag’), first(Mag’), first(Mag’)</w:t>
      </w:r>
    </w:p>
    <w:p w14:paraId="7F343485" w14:textId="72E877B2" w:rsidR="006421FB" w:rsidRDefault="006421FB" w:rsidP="006421FB">
      <w:pPr>
        <w:spacing w:after="0"/>
        <w:rPr>
          <w:sz w:val="24"/>
          <w:szCs w:val="24"/>
        </w:rPr>
      </w:pPr>
      <w:r>
        <w:rPr>
          <w:sz w:val="24"/>
          <w:szCs w:val="24"/>
        </w:rPr>
        <w:t xml:space="preserve">                       </w:t>
      </w:r>
      <w:r w:rsidR="00F5049E">
        <w:rPr>
          <w:sz w:val="24"/>
          <w:szCs w:val="24"/>
        </w:rPr>
        <w:t xml:space="preserve">                    </w:t>
      </w:r>
      <w:r>
        <w:rPr>
          <w:sz w:val="24"/>
          <w:szCs w:val="24"/>
        </w:rPr>
        <w:t xml:space="preserve"> -&gt; +, -, follow(Mag), follow(Mag’), follow(Mag’) = +, -, ), ;</w:t>
      </w:r>
    </w:p>
    <w:p w14:paraId="72A418E0" w14:textId="27A61509" w:rsidR="006421FB" w:rsidRDefault="006421FB" w:rsidP="006421FB">
      <w:pPr>
        <w:spacing w:after="0"/>
        <w:rPr>
          <w:sz w:val="24"/>
          <w:szCs w:val="24"/>
        </w:rPr>
      </w:pPr>
      <w:r>
        <w:rPr>
          <w:sz w:val="24"/>
          <w:szCs w:val="24"/>
        </w:rPr>
        <w:t xml:space="preserve">follow(Term’) </w:t>
      </w:r>
      <w:r w:rsidR="00F5049E">
        <w:rPr>
          <w:sz w:val="24"/>
          <w:szCs w:val="24"/>
        </w:rPr>
        <w:t xml:space="preserve">                   </w:t>
      </w:r>
      <w:r>
        <w:rPr>
          <w:sz w:val="24"/>
          <w:szCs w:val="24"/>
        </w:rPr>
        <w:t>-&gt; follow(Term), follow(Term’) = +, -, ), ;</w:t>
      </w:r>
    </w:p>
    <w:p w14:paraId="47C11372" w14:textId="596B520F" w:rsidR="006421FB" w:rsidRDefault="006421FB" w:rsidP="006421FB">
      <w:pPr>
        <w:spacing w:after="0"/>
        <w:rPr>
          <w:sz w:val="24"/>
          <w:szCs w:val="24"/>
        </w:rPr>
      </w:pPr>
      <w:r>
        <w:rPr>
          <w:sz w:val="24"/>
          <w:szCs w:val="24"/>
        </w:rPr>
        <w:t xml:space="preserve">follow(Factor) </w:t>
      </w:r>
      <w:r w:rsidR="00F5049E">
        <w:rPr>
          <w:sz w:val="24"/>
          <w:szCs w:val="24"/>
        </w:rPr>
        <w:t xml:space="preserve">                  </w:t>
      </w:r>
      <w:r>
        <w:rPr>
          <w:sz w:val="24"/>
          <w:szCs w:val="24"/>
        </w:rPr>
        <w:t>-&gt; first(Term’), first(Term’), first(Term’)</w:t>
      </w:r>
    </w:p>
    <w:p w14:paraId="22ED7CC0" w14:textId="4D024AF6" w:rsidR="006421FB" w:rsidRDefault="006421FB" w:rsidP="006421FB">
      <w:pPr>
        <w:spacing w:after="0"/>
        <w:rPr>
          <w:sz w:val="24"/>
          <w:szCs w:val="24"/>
        </w:rPr>
      </w:pPr>
      <w:r>
        <w:rPr>
          <w:sz w:val="24"/>
          <w:szCs w:val="24"/>
        </w:rPr>
        <w:t xml:space="preserve">                          </w:t>
      </w:r>
      <w:r w:rsidR="00F5049E">
        <w:rPr>
          <w:sz w:val="24"/>
          <w:szCs w:val="24"/>
        </w:rPr>
        <w:t xml:space="preserve">                  </w:t>
      </w:r>
      <w:r>
        <w:rPr>
          <w:sz w:val="24"/>
          <w:szCs w:val="24"/>
        </w:rPr>
        <w:t>-&gt; *, /, follow(Term), follow(Term’), follow(Term’) = *, /, +, -, ), ;</w:t>
      </w:r>
    </w:p>
    <w:p w14:paraId="54EFF2B2" w14:textId="77777777" w:rsidR="006421FB" w:rsidRDefault="006421FB" w:rsidP="006421FB">
      <w:pPr>
        <w:spacing w:after="0"/>
        <w:rPr>
          <w:sz w:val="24"/>
          <w:szCs w:val="24"/>
        </w:rPr>
      </w:pPr>
    </w:p>
    <w:p w14:paraId="3D051823" w14:textId="0CD7F354" w:rsidR="006421FB" w:rsidRDefault="006421FB" w:rsidP="006421FB">
      <w:pPr>
        <w:spacing w:after="0"/>
        <w:rPr>
          <w:b/>
          <w:bCs/>
          <w:sz w:val="24"/>
          <w:szCs w:val="24"/>
        </w:rPr>
      </w:pPr>
      <w:r>
        <w:rPr>
          <w:b/>
          <w:bCs/>
          <w:sz w:val="24"/>
          <w:szCs w:val="24"/>
        </w:rPr>
        <w:t>Step 2:</w:t>
      </w:r>
    </w:p>
    <w:p w14:paraId="570A342B" w14:textId="1504BB34" w:rsidR="006421FB" w:rsidRDefault="006421FB" w:rsidP="006421FB">
      <w:pPr>
        <w:spacing w:after="0"/>
        <w:rPr>
          <w:sz w:val="24"/>
          <w:szCs w:val="24"/>
        </w:rPr>
      </w:pPr>
      <w:r>
        <w:rPr>
          <w:sz w:val="24"/>
          <w:szCs w:val="24"/>
        </w:rPr>
        <w:t>follow(Function)</w:t>
      </w:r>
      <w:r w:rsidR="00F5049E">
        <w:rPr>
          <w:sz w:val="24"/>
          <w:szCs w:val="24"/>
        </w:rPr>
        <w:t xml:space="preserve">           </w:t>
      </w:r>
      <w:r>
        <w:rPr>
          <w:sz w:val="24"/>
          <w:szCs w:val="24"/>
        </w:rPr>
        <w:t xml:space="preserve"> </w:t>
      </w:r>
      <w:r w:rsidR="00F5049E">
        <w:rPr>
          <w:sz w:val="24"/>
          <w:szCs w:val="24"/>
        </w:rPr>
        <w:t xml:space="preserve">  </w:t>
      </w:r>
      <w:r>
        <w:rPr>
          <w:sz w:val="24"/>
          <w:szCs w:val="24"/>
        </w:rPr>
        <w:t xml:space="preserve">-&gt; </w:t>
      </w:r>
      <w:r w:rsidR="00295B83">
        <w:rPr>
          <w:sz w:val="24"/>
          <w:szCs w:val="24"/>
        </w:rPr>
        <w:t>$</w:t>
      </w:r>
    </w:p>
    <w:p w14:paraId="3D803AA0" w14:textId="77A88F9F" w:rsidR="006421FB" w:rsidRDefault="006421FB" w:rsidP="006421FB">
      <w:pPr>
        <w:spacing w:after="0"/>
        <w:rPr>
          <w:sz w:val="24"/>
          <w:szCs w:val="24"/>
        </w:rPr>
      </w:pPr>
      <w:r>
        <w:rPr>
          <w:sz w:val="24"/>
          <w:szCs w:val="24"/>
        </w:rPr>
        <w:t xml:space="preserve">follow(ArgList) </w:t>
      </w:r>
      <w:r w:rsidR="00F5049E">
        <w:rPr>
          <w:sz w:val="24"/>
          <w:szCs w:val="24"/>
        </w:rPr>
        <w:t xml:space="preserve">                 </w:t>
      </w:r>
      <w:r>
        <w:rPr>
          <w:sz w:val="24"/>
          <w:szCs w:val="24"/>
        </w:rPr>
        <w:t>-&gt; )</w:t>
      </w:r>
    </w:p>
    <w:p w14:paraId="7B55E044" w14:textId="41936235" w:rsidR="006421FB" w:rsidRDefault="006421FB" w:rsidP="006421FB">
      <w:pPr>
        <w:spacing w:after="0"/>
        <w:rPr>
          <w:sz w:val="24"/>
          <w:szCs w:val="24"/>
        </w:rPr>
      </w:pPr>
      <w:r>
        <w:rPr>
          <w:sz w:val="24"/>
          <w:szCs w:val="24"/>
        </w:rPr>
        <w:t xml:space="preserve">follow(ArgList’) </w:t>
      </w:r>
      <w:r w:rsidR="00F5049E">
        <w:rPr>
          <w:sz w:val="24"/>
          <w:szCs w:val="24"/>
        </w:rPr>
        <w:t xml:space="preserve">                </w:t>
      </w:r>
      <w:r>
        <w:rPr>
          <w:sz w:val="24"/>
          <w:szCs w:val="24"/>
        </w:rPr>
        <w:t>-&gt;)</w:t>
      </w:r>
    </w:p>
    <w:p w14:paraId="406F0744" w14:textId="2B1F0663" w:rsidR="006421FB" w:rsidRDefault="006421FB" w:rsidP="006421FB">
      <w:pPr>
        <w:spacing w:after="0"/>
        <w:rPr>
          <w:sz w:val="24"/>
          <w:szCs w:val="24"/>
        </w:rPr>
      </w:pPr>
      <w:r>
        <w:rPr>
          <w:sz w:val="24"/>
          <w:szCs w:val="24"/>
        </w:rPr>
        <w:t>follow(Arg)</w:t>
      </w:r>
      <w:r w:rsidR="00F5049E">
        <w:rPr>
          <w:sz w:val="24"/>
          <w:szCs w:val="24"/>
        </w:rPr>
        <w:t xml:space="preserve">                       </w:t>
      </w:r>
      <w:r>
        <w:rPr>
          <w:sz w:val="24"/>
          <w:szCs w:val="24"/>
        </w:rPr>
        <w:t xml:space="preserve"> -&gt; comma, )</w:t>
      </w:r>
    </w:p>
    <w:p w14:paraId="2DE20244" w14:textId="15CFC0E2" w:rsidR="006421FB" w:rsidRDefault="006421FB" w:rsidP="006421FB">
      <w:pPr>
        <w:spacing w:after="0"/>
        <w:rPr>
          <w:sz w:val="24"/>
          <w:szCs w:val="24"/>
        </w:rPr>
      </w:pPr>
      <w:r>
        <w:rPr>
          <w:sz w:val="24"/>
          <w:szCs w:val="24"/>
        </w:rPr>
        <w:t>follow(Stmt)</w:t>
      </w:r>
      <w:r w:rsidR="00F5049E">
        <w:rPr>
          <w:sz w:val="24"/>
          <w:szCs w:val="24"/>
        </w:rPr>
        <w:t xml:space="preserve">                     </w:t>
      </w:r>
      <w:r>
        <w:rPr>
          <w:sz w:val="24"/>
          <w:szCs w:val="24"/>
        </w:rPr>
        <w:t xml:space="preserve"> -&gt; else , while, identifier, {, int, float, if, ;, }</w:t>
      </w:r>
    </w:p>
    <w:p w14:paraId="527DB03C" w14:textId="69101FBE" w:rsidR="006421FB" w:rsidRDefault="006421FB" w:rsidP="006421FB">
      <w:pPr>
        <w:spacing w:after="0"/>
        <w:rPr>
          <w:sz w:val="24"/>
          <w:szCs w:val="24"/>
        </w:rPr>
      </w:pPr>
      <w:r>
        <w:rPr>
          <w:sz w:val="24"/>
          <w:szCs w:val="24"/>
        </w:rPr>
        <w:t xml:space="preserve">follow(Declaration) </w:t>
      </w:r>
      <w:r w:rsidR="00F5049E">
        <w:rPr>
          <w:sz w:val="24"/>
          <w:szCs w:val="24"/>
        </w:rPr>
        <w:t xml:space="preserve">         </w:t>
      </w:r>
      <w:r>
        <w:rPr>
          <w:sz w:val="24"/>
          <w:szCs w:val="24"/>
        </w:rPr>
        <w:t>-&gt; else , while, identifier, {, int, float, if, ;, }</w:t>
      </w:r>
    </w:p>
    <w:p w14:paraId="3ADEDD37" w14:textId="610EAE16" w:rsidR="006421FB" w:rsidRDefault="006421FB" w:rsidP="006421FB">
      <w:pPr>
        <w:spacing w:after="0"/>
        <w:rPr>
          <w:sz w:val="24"/>
          <w:szCs w:val="24"/>
        </w:rPr>
      </w:pPr>
      <w:r>
        <w:rPr>
          <w:sz w:val="24"/>
          <w:szCs w:val="24"/>
        </w:rPr>
        <w:t xml:space="preserve">follow(Type) </w:t>
      </w:r>
      <w:r w:rsidR="00F5049E">
        <w:rPr>
          <w:sz w:val="24"/>
          <w:szCs w:val="24"/>
        </w:rPr>
        <w:t xml:space="preserve">                     </w:t>
      </w:r>
      <w:r>
        <w:rPr>
          <w:sz w:val="24"/>
          <w:szCs w:val="24"/>
        </w:rPr>
        <w:t>-&gt; identifier</w:t>
      </w:r>
    </w:p>
    <w:p w14:paraId="58D636C9" w14:textId="715F2614" w:rsidR="006421FB" w:rsidRDefault="006421FB" w:rsidP="006421FB">
      <w:pPr>
        <w:spacing w:after="0"/>
        <w:rPr>
          <w:sz w:val="24"/>
          <w:szCs w:val="24"/>
        </w:rPr>
      </w:pPr>
      <w:r>
        <w:rPr>
          <w:sz w:val="24"/>
          <w:szCs w:val="24"/>
        </w:rPr>
        <w:t xml:space="preserve">follow(WhileStmt) </w:t>
      </w:r>
      <w:r w:rsidR="00F5049E">
        <w:rPr>
          <w:sz w:val="24"/>
          <w:szCs w:val="24"/>
        </w:rPr>
        <w:t xml:space="preserve">           </w:t>
      </w:r>
      <w:r>
        <w:rPr>
          <w:sz w:val="24"/>
          <w:szCs w:val="24"/>
        </w:rPr>
        <w:t>-&gt; else , while, identifier, {, int, float, if, ;, }</w:t>
      </w:r>
    </w:p>
    <w:p w14:paraId="05CFEB4C" w14:textId="03C7DE67" w:rsidR="006421FB" w:rsidRDefault="006421FB" w:rsidP="006421FB">
      <w:pPr>
        <w:spacing w:after="0"/>
        <w:rPr>
          <w:sz w:val="24"/>
          <w:szCs w:val="24"/>
        </w:rPr>
      </w:pPr>
      <w:r>
        <w:rPr>
          <w:sz w:val="24"/>
          <w:szCs w:val="24"/>
        </w:rPr>
        <w:t xml:space="preserve">follow(IfStmt) </w:t>
      </w:r>
      <w:r w:rsidR="00F5049E">
        <w:rPr>
          <w:sz w:val="24"/>
          <w:szCs w:val="24"/>
        </w:rPr>
        <w:t xml:space="preserve">                   </w:t>
      </w:r>
      <w:r>
        <w:rPr>
          <w:sz w:val="24"/>
          <w:szCs w:val="24"/>
        </w:rPr>
        <w:t>-&gt; else , while, identifier, {, int, float, if, ;, }</w:t>
      </w:r>
    </w:p>
    <w:p w14:paraId="6DB1B42E" w14:textId="006B4D28" w:rsidR="006421FB" w:rsidRDefault="006421FB" w:rsidP="006421FB">
      <w:pPr>
        <w:spacing w:after="0"/>
        <w:rPr>
          <w:sz w:val="24"/>
          <w:szCs w:val="24"/>
        </w:rPr>
      </w:pPr>
      <w:r>
        <w:rPr>
          <w:sz w:val="24"/>
          <w:szCs w:val="24"/>
        </w:rPr>
        <w:t xml:space="preserve">follow(Else) </w:t>
      </w:r>
      <w:r w:rsidR="00F5049E">
        <w:rPr>
          <w:sz w:val="24"/>
          <w:szCs w:val="24"/>
        </w:rPr>
        <w:t xml:space="preserve">                       </w:t>
      </w:r>
      <w:r>
        <w:rPr>
          <w:sz w:val="24"/>
          <w:szCs w:val="24"/>
        </w:rPr>
        <w:t>-&gt; else , while, identifier, {, int, float, if, ;, }</w:t>
      </w:r>
    </w:p>
    <w:p w14:paraId="555A2A0B" w14:textId="0F0D1E19" w:rsidR="006421FB" w:rsidRDefault="006421FB" w:rsidP="006421FB">
      <w:pPr>
        <w:spacing w:after="0"/>
        <w:rPr>
          <w:sz w:val="24"/>
          <w:szCs w:val="24"/>
        </w:rPr>
      </w:pPr>
      <w:r>
        <w:rPr>
          <w:sz w:val="24"/>
          <w:szCs w:val="24"/>
        </w:rPr>
        <w:t xml:space="preserve">follow(ElsePart) </w:t>
      </w:r>
      <w:r w:rsidR="00F5049E">
        <w:rPr>
          <w:sz w:val="24"/>
          <w:szCs w:val="24"/>
        </w:rPr>
        <w:t xml:space="preserve">                </w:t>
      </w:r>
      <w:r>
        <w:rPr>
          <w:sz w:val="24"/>
          <w:szCs w:val="24"/>
        </w:rPr>
        <w:t>-&gt; else , while, identifier, {, int, float, if, ;, }</w:t>
      </w:r>
    </w:p>
    <w:p w14:paraId="7F0BC009" w14:textId="42A58131" w:rsidR="006421FB" w:rsidRDefault="006421FB" w:rsidP="006421FB">
      <w:pPr>
        <w:spacing w:after="0"/>
        <w:rPr>
          <w:sz w:val="24"/>
          <w:szCs w:val="24"/>
        </w:rPr>
      </w:pPr>
      <w:r>
        <w:rPr>
          <w:sz w:val="24"/>
          <w:szCs w:val="24"/>
        </w:rPr>
        <w:t xml:space="preserve">follow(CompoundStmt) </w:t>
      </w:r>
      <w:r w:rsidR="00F5049E">
        <w:rPr>
          <w:sz w:val="24"/>
          <w:szCs w:val="24"/>
        </w:rPr>
        <w:t xml:space="preserve">  </w:t>
      </w:r>
      <w:r>
        <w:rPr>
          <w:sz w:val="24"/>
          <w:szCs w:val="24"/>
        </w:rPr>
        <w:t>-&gt; else , while, identifier, {, int, float, if, ;, }</w:t>
      </w:r>
    </w:p>
    <w:p w14:paraId="0CC0555A" w14:textId="77777777" w:rsidR="0039743D" w:rsidRDefault="0039743D" w:rsidP="006421FB">
      <w:pPr>
        <w:spacing w:after="0"/>
        <w:rPr>
          <w:sz w:val="24"/>
          <w:szCs w:val="24"/>
        </w:rPr>
      </w:pPr>
      <w:r>
        <w:rPr>
          <w:sz w:val="24"/>
          <w:szCs w:val="24"/>
        </w:rPr>
        <w:t>follow(CompoundStmt’)-&gt; else , while, identifier, {, int, float, if, ;, }</w:t>
      </w:r>
    </w:p>
    <w:p w14:paraId="00D30386" w14:textId="0236D61A" w:rsidR="006421FB" w:rsidRDefault="006421FB" w:rsidP="006421FB">
      <w:pPr>
        <w:spacing w:after="0"/>
        <w:rPr>
          <w:sz w:val="24"/>
          <w:szCs w:val="24"/>
        </w:rPr>
      </w:pPr>
      <w:r>
        <w:rPr>
          <w:sz w:val="24"/>
          <w:szCs w:val="24"/>
        </w:rPr>
        <w:lastRenderedPageBreak/>
        <w:t xml:space="preserve">follow(StmtList) </w:t>
      </w:r>
      <w:r w:rsidR="00F5049E">
        <w:rPr>
          <w:sz w:val="24"/>
          <w:szCs w:val="24"/>
        </w:rPr>
        <w:t xml:space="preserve">                </w:t>
      </w:r>
      <w:r>
        <w:rPr>
          <w:sz w:val="24"/>
          <w:szCs w:val="24"/>
        </w:rPr>
        <w:t>-&gt; }</w:t>
      </w:r>
    </w:p>
    <w:p w14:paraId="3A3ACEAC" w14:textId="3445EF8F" w:rsidR="006421FB" w:rsidRDefault="006421FB" w:rsidP="006421FB">
      <w:pPr>
        <w:spacing w:after="0"/>
        <w:rPr>
          <w:sz w:val="24"/>
          <w:szCs w:val="24"/>
        </w:rPr>
      </w:pPr>
      <w:r>
        <w:rPr>
          <w:sz w:val="24"/>
          <w:szCs w:val="24"/>
        </w:rPr>
        <w:t xml:space="preserve">follow(StmtList’) </w:t>
      </w:r>
      <w:r w:rsidR="00F5049E">
        <w:rPr>
          <w:sz w:val="24"/>
          <w:szCs w:val="24"/>
        </w:rPr>
        <w:t xml:space="preserve">               </w:t>
      </w:r>
      <w:r>
        <w:rPr>
          <w:sz w:val="24"/>
          <w:szCs w:val="24"/>
        </w:rPr>
        <w:t>-&gt; }</w:t>
      </w:r>
    </w:p>
    <w:p w14:paraId="7D176FA7" w14:textId="3D1AB472" w:rsidR="006421FB" w:rsidRDefault="006421FB" w:rsidP="006421FB">
      <w:pPr>
        <w:spacing w:after="0"/>
        <w:rPr>
          <w:sz w:val="24"/>
          <w:szCs w:val="24"/>
        </w:rPr>
      </w:pPr>
      <w:r>
        <w:rPr>
          <w:sz w:val="24"/>
          <w:szCs w:val="24"/>
        </w:rPr>
        <w:t xml:space="preserve">follow(BoolExpr) </w:t>
      </w:r>
      <w:r w:rsidR="00F5049E">
        <w:rPr>
          <w:sz w:val="24"/>
          <w:szCs w:val="24"/>
        </w:rPr>
        <w:t xml:space="preserve">               </w:t>
      </w:r>
      <w:r>
        <w:rPr>
          <w:sz w:val="24"/>
          <w:szCs w:val="24"/>
        </w:rPr>
        <w:t>-&gt; )</w:t>
      </w:r>
    </w:p>
    <w:p w14:paraId="072356CD" w14:textId="525E6F74" w:rsidR="006421FB" w:rsidRDefault="006421FB" w:rsidP="006421FB">
      <w:pPr>
        <w:spacing w:after="0"/>
        <w:rPr>
          <w:sz w:val="24"/>
          <w:szCs w:val="24"/>
        </w:rPr>
      </w:pPr>
      <w:r>
        <w:rPr>
          <w:sz w:val="24"/>
          <w:szCs w:val="24"/>
        </w:rPr>
        <w:t xml:space="preserve">follow(Compare) </w:t>
      </w:r>
      <w:r w:rsidR="00F5049E">
        <w:rPr>
          <w:sz w:val="24"/>
          <w:szCs w:val="24"/>
        </w:rPr>
        <w:t xml:space="preserve">               </w:t>
      </w:r>
      <w:r>
        <w:rPr>
          <w:sz w:val="24"/>
          <w:szCs w:val="24"/>
        </w:rPr>
        <w:t>-&gt; (, identifier, number</w:t>
      </w:r>
    </w:p>
    <w:p w14:paraId="555C5D7F" w14:textId="0BE282A3" w:rsidR="001D192F" w:rsidRDefault="001D192F" w:rsidP="001D192F">
      <w:pPr>
        <w:spacing w:after="0"/>
        <w:rPr>
          <w:sz w:val="24"/>
          <w:szCs w:val="24"/>
        </w:rPr>
      </w:pPr>
      <w:r>
        <w:rPr>
          <w:sz w:val="24"/>
          <w:szCs w:val="24"/>
        </w:rPr>
        <w:t>follow(Compare’)             -&gt; (, identifier, number</w:t>
      </w:r>
    </w:p>
    <w:p w14:paraId="00AF04EB" w14:textId="6377F442" w:rsidR="001D192F" w:rsidRDefault="001D192F" w:rsidP="006421FB">
      <w:pPr>
        <w:spacing w:after="0"/>
        <w:rPr>
          <w:sz w:val="24"/>
          <w:szCs w:val="24"/>
        </w:rPr>
      </w:pPr>
      <w:r>
        <w:rPr>
          <w:sz w:val="24"/>
          <w:szCs w:val="24"/>
        </w:rPr>
        <w:t>follow(Compare’’)            -&gt; (, identifier, number</w:t>
      </w:r>
    </w:p>
    <w:p w14:paraId="71C5B722" w14:textId="7B682A76" w:rsidR="006421FB" w:rsidRDefault="006421FB" w:rsidP="006421FB">
      <w:pPr>
        <w:spacing w:after="0"/>
        <w:rPr>
          <w:sz w:val="24"/>
          <w:szCs w:val="24"/>
        </w:rPr>
      </w:pPr>
      <w:r>
        <w:rPr>
          <w:sz w:val="24"/>
          <w:szCs w:val="24"/>
        </w:rPr>
        <w:t xml:space="preserve">follow(Expr) </w:t>
      </w:r>
      <w:r w:rsidR="00F5049E">
        <w:rPr>
          <w:sz w:val="24"/>
          <w:szCs w:val="24"/>
        </w:rPr>
        <w:t xml:space="preserve">                       </w:t>
      </w:r>
      <w:r>
        <w:rPr>
          <w:sz w:val="24"/>
          <w:szCs w:val="24"/>
        </w:rPr>
        <w:t>-&gt; ;</w:t>
      </w:r>
    </w:p>
    <w:p w14:paraId="490F8A30" w14:textId="2B225397" w:rsidR="006421FB" w:rsidRDefault="006421FB" w:rsidP="006421FB">
      <w:pPr>
        <w:spacing w:after="0"/>
        <w:rPr>
          <w:sz w:val="24"/>
          <w:szCs w:val="24"/>
        </w:rPr>
      </w:pPr>
      <w:r>
        <w:rPr>
          <w:sz w:val="24"/>
          <w:szCs w:val="24"/>
        </w:rPr>
        <w:t xml:space="preserve">follow(Mag) </w:t>
      </w:r>
      <w:r w:rsidR="00F5049E">
        <w:rPr>
          <w:sz w:val="24"/>
          <w:szCs w:val="24"/>
        </w:rPr>
        <w:t xml:space="preserve">                       </w:t>
      </w:r>
      <w:r>
        <w:rPr>
          <w:sz w:val="24"/>
          <w:szCs w:val="24"/>
        </w:rPr>
        <w:t>-&gt; ), ;</w:t>
      </w:r>
    </w:p>
    <w:p w14:paraId="74353092" w14:textId="0C3B048C" w:rsidR="006421FB" w:rsidRDefault="006421FB" w:rsidP="006421FB">
      <w:pPr>
        <w:spacing w:after="0"/>
        <w:rPr>
          <w:sz w:val="24"/>
          <w:szCs w:val="24"/>
        </w:rPr>
      </w:pPr>
      <w:r>
        <w:rPr>
          <w:sz w:val="24"/>
          <w:szCs w:val="24"/>
        </w:rPr>
        <w:t xml:space="preserve">follow(Mag’) </w:t>
      </w:r>
      <w:r w:rsidR="00F5049E">
        <w:rPr>
          <w:sz w:val="24"/>
          <w:szCs w:val="24"/>
        </w:rPr>
        <w:t xml:space="preserve">                      </w:t>
      </w:r>
      <w:r>
        <w:rPr>
          <w:sz w:val="24"/>
          <w:szCs w:val="24"/>
        </w:rPr>
        <w:t>-&gt;</w:t>
      </w:r>
      <w:r w:rsidR="0055036C">
        <w:rPr>
          <w:sz w:val="24"/>
          <w:szCs w:val="24"/>
        </w:rPr>
        <w:t xml:space="preserve"> </w:t>
      </w:r>
      <w:r>
        <w:rPr>
          <w:sz w:val="24"/>
          <w:szCs w:val="24"/>
        </w:rPr>
        <w:t>), ;</w:t>
      </w:r>
    </w:p>
    <w:p w14:paraId="7515B7F5" w14:textId="0F0B949E" w:rsidR="006421FB" w:rsidRDefault="006421FB" w:rsidP="0055036C">
      <w:pPr>
        <w:spacing w:after="0"/>
        <w:rPr>
          <w:sz w:val="24"/>
          <w:szCs w:val="24"/>
        </w:rPr>
      </w:pPr>
      <w:r>
        <w:rPr>
          <w:sz w:val="24"/>
          <w:szCs w:val="24"/>
        </w:rPr>
        <w:t xml:space="preserve">follow(Term) </w:t>
      </w:r>
      <w:r w:rsidR="00F5049E">
        <w:rPr>
          <w:sz w:val="24"/>
          <w:szCs w:val="24"/>
        </w:rPr>
        <w:t xml:space="preserve">                      </w:t>
      </w:r>
      <w:r>
        <w:rPr>
          <w:sz w:val="24"/>
          <w:szCs w:val="24"/>
        </w:rPr>
        <w:t>-&gt; +, -, ), ;</w:t>
      </w:r>
    </w:p>
    <w:p w14:paraId="5D3F1EA6" w14:textId="009B5ACB" w:rsidR="006421FB" w:rsidRDefault="006421FB" w:rsidP="006421FB">
      <w:pPr>
        <w:spacing w:after="0"/>
        <w:rPr>
          <w:sz w:val="24"/>
          <w:szCs w:val="24"/>
        </w:rPr>
      </w:pPr>
      <w:r>
        <w:rPr>
          <w:sz w:val="24"/>
          <w:szCs w:val="24"/>
        </w:rPr>
        <w:t xml:space="preserve">follow(Term’) </w:t>
      </w:r>
      <w:r w:rsidR="00F5049E">
        <w:rPr>
          <w:sz w:val="24"/>
          <w:szCs w:val="24"/>
        </w:rPr>
        <w:t xml:space="preserve">                     </w:t>
      </w:r>
      <w:r>
        <w:rPr>
          <w:sz w:val="24"/>
          <w:szCs w:val="24"/>
        </w:rPr>
        <w:t>-&gt; +, -, ), ;</w:t>
      </w:r>
    </w:p>
    <w:p w14:paraId="454AE3C4" w14:textId="575C4028" w:rsidR="006421FB" w:rsidRDefault="006421FB" w:rsidP="006421FB">
      <w:pPr>
        <w:spacing w:after="0"/>
        <w:rPr>
          <w:sz w:val="24"/>
          <w:szCs w:val="24"/>
        </w:rPr>
      </w:pPr>
      <w:r>
        <w:rPr>
          <w:sz w:val="24"/>
          <w:szCs w:val="24"/>
        </w:rPr>
        <w:t xml:space="preserve">follow(Factor) </w:t>
      </w:r>
      <w:r w:rsidR="00F5049E">
        <w:rPr>
          <w:sz w:val="24"/>
          <w:szCs w:val="24"/>
        </w:rPr>
        <w:t xml:space="preserve">                    </w:t>
      </w:r>
      <w:r>
        <w:rPr>
          <w:sz w:val="24"/>
          <w:szCs w:val="24"/>
        </w:rPr>
        <w:t>-&gt; *, /, +, -, ), ;</w:t>
      </w:r>
    </w:p>
    <w:p w14:paraId="3C630008" w14:textId="77777777" w:rsidR="006421FB" w:rsidRPr="006421FB" w:rsidRDefault="006421FB" w:rsidP="006421FB">
      <w:pPr>
        <w:spacing w:after="0"/>
        <w:rPr>
          <w:sz w:val="24"/>
          <w:szCs w:val="24"/>
        </w:rPr>
      </w:pPr>
    </w:p>
    <w:sectPr w:rsidR="006421FB" w:rsidRPr="006421F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7086" w14:textId="77777777" w:rsidR="006B06B3" w:rsidRDefault="006B06B3" w:rsidP="00E11C4F">
      <w:pPr>
        <w:spacing w:after="0" w:line="240" w:lineRule="auto"/>
      </w:pPr>
      <w:r>
        <w:separator/>
      </w:r>
    </w:p>
  </w:endnote>
  <w:endnote w:type="continuationSeparator" w:id="0">
    <w:p w14:paraId="1ACB164D" w14:textId="77777777" w:rsidR="006B06B3" w:rsidRDefault="006B06B3" w:rsidP="00E1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693F" w14:textId="77777777" w:rsidR="006B06B3" w:rsidRDefault="006B06B3" w:rsidP="00E11C4F">
      <w:pPr>
        <w:spacing w:after="0" w:line="240" w:lineRule="auto"/>
      </w:pPr>
      <w:r>
        <w:separator/>
      </w:r>
    </w:p>
  </w:footnote>
  <w:footnote w:type="continuationSeparator" w:id="0">
    <w:p w14:paraId="2DC1203C" w14:textId="77777777" w:rsidR="006B06B3" w:rsidRDefault="006B06B3" w:rsidP="00E11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6EBF" w14:textId="699C08FA" w:rsidR="00E11C4F" w:rsidRDefault="00E11C4F" w:rsidP="00E11C4F">
    <w:pPr>
      <w:pStyle w:val="Header"/>
      <w:jc w:val="right"/>
    </w:pPr>
    <w:r>
      <w:t>FA20-BCS-038</w:t>
    </w:r>
    <w:r>
      <w:br/>
      <w:t>Muhammad Omar Sarfraz</w:t>
    </w:r>
  </w:p>
  <w:p w14:paraId="0E074B69" w14:textId="77777777" w:rsidR="00E11C4F" w:rsidRDefault="00E11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01A7"/>
    <w:multiLevelType w:val="hybridMultilevel"/>
    <w:tmpl w:val="6298CA82"/>
    <w:lvl w:ilvl="0" w:tplc="946EBE56">
      <w:numFmt w:val="bullet"/>
      <w:lvlText w:val=""/>
      <w:lvlJc w:val="left"/>
      <w:pPr>
        <w:ind w:left="1404" w:hanging="360"/>
      </w:pPr>
      <w:rPr>
        <w:rFonts w:ascii="Wingdings" w:eastAsiaTheme="minorHAnsi" w:hAnsi="Wingdings" w:cstheme="minorBidi"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 w15:restartNumberingAfterBreak="0">
    <w:nsid w:val="294C7389"/>
    <w:multiLevelType w:val="hybridMultilevel"/>
    <w:tmpl w:val="A60A6B5C"/>
    <w:lvl w:ilvl="0" w:tplc="8C0407A6">
      <w:numFmt w:val="bullet"/>
      <w:lvlText w:val=""/>
      <w:lvlJc w:val="left"/>
      <w:pPr>
        <w:ind w:left="1608" w:hanging="360"/>
      </w:pPr>
      <w:rPr>
        <w:rFonts w:ascii="Wingdings" w:eastAsiaTheme="minorHAnsi" w:hAnsi="Wingdings" w:cstheme="minorBidi"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2" w15:restartNumberingAfterBreak="0">
    <w:nsid w:val="3CF540EE"/>
    <w:multiLevelType w:val="hybridMultilevel"/>
    <w:tmpl w:val="A0382FA2"/>
    <w:lvl w:ilvl="0" w:tplc="00762728">
      <w:numFmt w:val="bullet"/>
      <w:lvlText w:val=""/>
      <w:lvlJc w:val="left"/>
      <w:pPr>
        <w:ind w:left="1404" w:hanging="360"/>
      </w:pPr>
      <w:rPr>
        <w:rFonts w:ascii="Wingdings" w:eastAsiaTheme="minorHAnsi" w:hAnsi="Wingdings" w:cstheme="minorBidi"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3" w15:restartNumberingAfterBreak="0">
    <w:nsid w:val="49D95CBB"/>
    <w:multiLevelType w:val="hybridMultilevel"/>
    <w:tmpl w:val="A620C2F2"/>
    <w:lvl w:ilvl="0" w:tplc="E29AE4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56A0D"/>
    <w:multiLevelType w:val="hybridMultilevel"/>
    <w:tmpl w:val="060C3FB4"/>
    <w:lvl w:ilvl="0" w:tplc="12AEE572">
      <w:numFmt w:val="bullet"/>
      <w:lvlText w:val=""/>
      <w:lvlJc w:val="left"/>
      <w:pPr>
        <w:ind w:left="1608" w:hanging="360"/>
      </w:pPr>
      <w:rPr>
        <w:rFonts w:ascii="Wingdings" w:eastAsiaTheme="minorHAnsi" w:hAnsi="Wingdings" w:cstheme="minorBidi"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num w:numId="1" w16cid:durableId="1446341428">
    <w:abstractNumId w:val="2"/>
  </w:num>
  <w:num w:numId="2" w16cid:durableId="1674910829">
    <w:abstractNumId w:val="0"/>
  </w:num>
  <w:num w:numId="3" w16cid:durableId="1885870086">
    <w:abstractNumId w:val="1"/>
  </w:num>
  <w:num w:numId="4" w16cid:durableId="1164247700">
    <w:abstractNumId w:val="4"/>
  </w:num>
  <w:num w:numId="5" w16cid:durableId="1430657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3F"/>
    <w:rsid w:val="000D390B"/>
    <w:rsid w:val="001471AA"/>
    <w:rsid w:val="001D192F"/>
    <w:rsid w:val="0029591A"/>
    <w:rsid w:val="00295B83"/>
    <w:rsid w:val="002E1931"/>
    <w:rsid w:val="00351867"/>
    <w:rsid w:val="00365365"/>
    <w:rsid w:val="0039743D"/>
    <w:rsid w:val="004360F4"/>
    <w:rsid w:val="004B5040"/>
    <w:rsid w:val="004C5CBA"/>
    <w:rsid w:val="00525CC7"/>
    <w:rsid w:val="00535EB1"/>
    <w:rsid w:val="0055036C"/>
    <w:rsid w:val="006421FB"/>
    <w:rsid w:val="006B06B3"/>
    <w:rsid w:val="006E6CDD"/>
    <w:rsid w:val="00747CDB"/>
    <w:rsid w:val="00A62552"/>
    <w:rsid w:val="00D1730C"/>
    <w:rsid w:val="00D914D4"/>
    <w:rsid w:val="00E11C4F"/>
    <w:rsid w:val="00E8562B"/>
    <w:rsid w:val="00EB613F"/>
    <w:rsid w:val="00F5049E"/>
    <w:rsid w:val="00F5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ABA3"/>
  <w15:chartTrackingRefBased/>
  <w15:docId w15:val="{1727B7BB-B88F-4220-A6DE-F9619B3B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31"/>
    <w:pPr>
      <w:ind w:left="720"/>
      <w:contextualSpacing/>
    </w:pPr>
  </w:style>
  <w:style w:type="paragraph" w:styleId="Header">
    <w:name w:val="header"/>
    <w:basedOn w:val="Normal"/>
    <w:link w:val="HeaderChar"/>
    <w:uiPriority w:val="99"/>
    <w:unhideWhenUsed/>
    <w:rsid w:val="00E1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C4F"/>
  </w:style>
  <w:style w:type="paragraph" w:styleId="Footer">
    <w:name w:val="footer"/>
    <w:basedOn w:val="Normal"/>
    <w:link w:val="FooterChar"/>
    <w:uiPriority w:val="99"/>
    <w:unhideWhenUsed/>
    <w:rsid w:val="00E1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E3A605D36A0C48B7AF8461C3C62081" ma:contentTypeVersion="4" ma:contentTypeDescription="Create a new document." ma:contentTypeScope="" ma:versionID="7e6409aadff1b5e2ec08ad90e99a9b36">
  <xsd:schema xmlns:xsd="http://www.w3.org/2001/XMLSchema" xmlns:xs="http://www.w3.org/2001/XMLSchema" xmlns:p="http://schemas.microsoft.com/office/2006/metadata/properties" xmlns:ns3="f37c6bff-b3fe-4955-b32b-f202b87b4cf6" targetNamespace="http://schemas.microsoft.com/office/2006/metadata/properties" ma:root="true" ma:fieldsID="678401c3f562699dc4a67af6175186da" ns3:_="">
    <xsd:import namespace="f37c6bff-b3fe-4955-b32b-f202b87b4c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c6bff-b3fe-4955-b32b-f202b87b4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C9AA72-5070-4290-8A7A-0CE87E865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c6bff-b3fe-4955-b32b-f202b87b4c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E96CCC-0B0E-49B8-B419-1563DEFB95AC}">
  <ds:schemaRefs>
    <ds:schemaRef ds:uri="http://schemas.microsoft.com/sharepoint/v3/contenttype/forms"/>
  </ds:schemaRefs>
</ds:datastoreItem>
</file>

<file path=customXml/itemProps3.xml><?xml version="1.0" encoding="utf-8"?>
<ds:datastoreItem xmlns:ds="http://schemas.openxmlformats.org/officeDocument/2006/customXml" ds:itemID="{5CCC5A59-F768-43B0-AA6F-46D2F1AE68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FA20-BCS-038 (MUHAMMAD OMAR SARFRAZ)</dc:creator>
  <cp:keywords/>
  <dc:description/>
  <cp:lastModifiedBy>FA20-BCS-038 (MUHAMMAD OMAR SARFRAZ)</cp:lastModifiedBy>
  <cp:revision>6</cp:revision>
  <dcterms:created xsi:type="dcterms:W3CDTF">2023-12-03T13:48:00Z</dcterms:created>
  <dcterms:modified xsi:type="dcterms:W3CDTF">2023-12-03T18:42:00Z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0x01010066E3A605D36A0C48B7AF8461C3C62081</vt:lpwstr>
  </property>
</Properties>
</file>